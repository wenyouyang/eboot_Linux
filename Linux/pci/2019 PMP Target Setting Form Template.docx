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8E3" w:rsidRDefault="00106AB5">
      <w:pPr>
        <w:pStyle w:val="Heading2"/>
        <w:rPr>
          <w:rFonts w:asciiTheme="minorHAnsi" w:hAnsiTheme="minorHAnsi" w:cstheme="minorHAnsi"/>
          <w:sz w:val="22"/>
          <w:szCs w:val="22"/>
        </w:rPr>
      </w:pPr>
      <w:r>
        <w:rPr>
          <w:rFonts w:asciiTheme="minorHAnsi" w:hAnsiTheme="minorHAnsi" w:cstheme="minorHAnsi"/>
          <w:noProof/>
          <w:sz w:val="22"/>
          <w:szCs w:val="22"/>
        </w:rPr>
        <w:t>201</w:t>
      </w:r>
      <w:r w:rsidR="0015098E">
        <w:rPr>
          <w:rFonts w:asciiTheme="minorHAnsi" w:hAnsiTheme="minorHAnsi" w:cstheme="minorHAnsi"/>
          <w:noProof/>
          <w:sz w:val="22"/>
          <w:szCs w:val="22"/>
        </w:rPr>
        <w:t>9</w:t>
      </w:r>
      <w:r w:rsidR="00452735">
        <w:rPr>
          <w:rFonts w:asciiTheme="minorHAnsi" w:hAnsiTheme="minorHAnsi" w:cstheme="minorHAnsi"/>
          <w:noProof/>
          <w:sz w:val="22"/>
          <w:szCs w:val="22"/>
        </w:rPr>
        <w:t xml:space="preserve"> PMP Form </w:t>
      </w:r>
    </w:p>
    <w:tbl>
      <w:tblPr>
        <w:tblW w:w="10368" w:type="dxa"/>
        <w:jc w:val="center"/>
        <w:tblLayout w:type="fixed"/>
        <w:tblCellMar>
          <w:left w:w="115" w:type="dxa"/>
          <w:right w:w="115" w:type="dxa"/>
        </w:tblCellMar>
        <w:tblLook w:val="0000" w:firstRow="0" w:lastRow="0" w:firstColumn="0" w:lastColumn="0" w:noHBand="0" w:noVBand="0"/>
      </w:tblPr>
      <w:tblGrid>
        <w:gridCol w:w="1620"/>
        <w:gridCol w:w="2880"/>
        <w:gridCol w:w="1260"/>
        <w:gridCol w:w="720"/>
        <w:gridCol w:w="720"/>
        <w:gridCol w:w="3168"/>
      </w:tblGrid>
      <w:tr w:rsidR="00B938E3">
        <w:trPr>
          <w:trHeight w:val="288"/>
          <w:jc w:val="center"/>
        </w:trPr>
        <w:tc>
          <w:tcPr>
            <w:tcW w:w="10368" w:type="dxa"/>
            <w:gridSpan w:val="6"/>
            <w:shd w:val="clear" w:color="auto" w:fill="595959"/>
            <w:vAlign w:val="center"/>
          </w:tcPr>
          <w:p w:rsidR="00B938E3" w:rsidRDefault="00106AB5">
            <w:pPr>
              <w:pStyle w:val="Heading3"/>
              <w:rPr>
                <w:rFonts w:asciiTheme="minorHAnsi" w:hAnsiTheme="minorHAnsi" w:cstheme="minorHAnsi"/>
              </w:rPr>
            </w:pPr>
            <w:r>
              <w:rPr>
                <w:rFonts w:asciiTheme="minorHAnsi" w:hAnsiTheme="minorHAnsi" w:cstheme="minorHAnsi"/>
              </w:rPr>
              <w:t>Employee Information</w:t>
            </w:r>
          </w:p>
        </w:tc>
      </w:tr>
      <w:tr w:rsidR="00B938E3">
        <w:trPr>
          <w:trHeight w:hRule="exact" w:val="144"/>
          <w:jc w:val="center"/>
        </w:trPr>
        <w:tc>
          <w:tcPr>
            <w:tcW w:w="10368" w:type="dxa"/>
            <w:gridSpan w:val="6"/>
            <w:vAlign w:val="bottom"/>
          </w:tcPr>
          <w:p w:rsidR="00B938E3" w:rsidRDefault="00B938E3">
            <w:pPr>
              <w:pStyle w:val="BodyText"/>
              <w:rPr>
                <w:rFonts w:asciiTheme="minorHAnsi" w:hAnsiTheme="minorHAnsi" w:cstheme="minorHAnsi"/>
                <w:sz w:val="20"/>
                <w:szCs w:val="20"/>
              </w:rPr>
            </w:pPr>
          </w:p>
        </w:tc>
      </w:tr>
      <w:tr w:rsidR="00B938E3">
        <w:trPr>
          <w:trHeight w:val="360"/>
          <w:jc w:val="center"/>
        </w:trPr>
        <w:tc>
          <w:tcPr>
            <w:tcW w:w="1620" w:type="dxa"/>
            <w:vAlign w:val="bottom"/>
          </w:tcPr>
          <w:p w:rsidR="00B938E3" w:rsidRDefault="00106AB5">
            <w:pPr>
              <w:pStyle w:val="BodyText"/>
              <w:rPr>
                <w:rFonts w:asciiTheme="minorHAnsi" w:hAnsiTheme="minorHAnsi" w:cstheme="minorHAnsi"/>
                <w:sz w:val="20"/>
                <w:szCs w:val="20"/>
              </w:rPr>
            </w:pPr>
            <w:r>
              <w:rPr>
                <w:rFonts w:asciiTheme="minorHAnsi" w:hAnsiTheme="minorHAnsi" w:cstheme="minorHAnsi"/>
                <w:sz w:val="20"/>
                <w:szCs w:val="20"/>
              </w:rPr>
              <w:t>Employee Name:</w:t>
            </w:r>
          </w:p>
        </w:tc>
        <w:tc>
          <w:tcPr>
            <w:tcW w:w="8748" w:type="dxa"/>
            <w:gridSpan w:val="5"/>
            <w:tcBorders>
              <w:bottom w:val="single" w:sz="4" w:space="0" w:color="999999"/>
            </w:tcBorders>
            <w:vAlign w:val="bottom"/>
          </w:tcPr>
          <w:p w:rsidR="00B938E3" w:rsidRDefault="00106AB5">
            <w:pPr>
              <w:pStyle w:val="FieldText"/>
              <w:rPr>
                <w:rFonts w:asciiTheme="minorHAnsi" w:hAnsiTheme="minorHAnsi" w:cstheme="minorHAnsi"/>
                <w:sz w:val="20"/>
              </w:rPr>
            </w:pPr>
            <w:r>
              <w:rPr>
                <w:rFonts w:asciiTheme="minorHAnsi" w:hAnsiTheme="minorHAnsi" w:cstheme="minorHAnsi"/>
                <w:sz w:val="20"/>
              </w:rPr>
              <w:fldChar w:fldCharType="begin">
                <w:ffData>
                  <w:name w:val="Text1"/>
                  <w:enabled/>
                  <w:calcOnExit w:val="0"/>
                  <w:textInput/>
                </w:ffData>
              </w:fldChar>
            </w:r>
            <w:bookmarkStart w:id="0" w:name="Text1"/>
            <w:r>
              <w:rPr>
                <w:rFonts w:asciiTheme="minorHAnsi" w:hAnsiTheme="minorHAnsi" w:cstheme="minorHAnsi"/>
                <w:sz w:val="20"/>
              </w:rPr>
              <w:instrText xml:space="preserve"> FORMTEXT </w:instrText>
            </w:r>
            <w:r>
              <w:rPr>
                <w:rFonts w:asciiTheme="minorHAnsi" w:hAnsiTheme="minorHAnsi" w:cstheme="minorHAnsi"/>
                <w:sz w:val="20"/>
              </w:rPr>
            </w:r>
            <w:r>
              <w:rPr>
                <w:rFonts w:asciiTheme="minorHAnsi" w:hAnsiTheme="minorHAnsi" w:cstheme="minorHAnsi"/>
                <w:sz w:val="20"/>
              </w:rPr>
              <w:fldChar w:fldCharType="separate"/>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sz w:val="20"/>
              </w:rPr>
              <w:fldChar w:fldCharType="end"/>
            </w:r>
            <w:bookmarkEnd w:id="0"/>
          </w:p>
        </w:tc>
      </w:tr>
      <w:tr w:rsidR="00B938E3">
        <w:trPr>
          <w:trHeight w:val="360"/>
          <w:jc w:val="center"/>
        </w:trPr>
        <w:tc>
          <w:tcPr>
            <w:tcW w:w="1620" w:type="dxa"/>
            <w:vAlign w:val="bottom"/>
          </w:tcPr>
          <w:p w:rsidR="00B938E3" w:rsidRDefault="0015098E">
            <w:pPr>
              <w:pStyle w:val="BodyText"/>
              <w:rPr>
                <w:rFonts w:asciiTheme="minorHAnsi" w:hAnsiTheme="minorHAnsi" w:cstheme="minorHAnsi"/>
                <w:sz w:val="20"/>
                <w:szCs w:val="20"/>
              </w:rPr>
            </w:pPr>
            <w:r>
              <w:rPr>
                <w:rFonts w:asciiTheme="minorHAnsi" w:hAnsiTheme="minorHAnsi" w:cstheme="minorHAnsi"/>
                <w:sz w:val="20"/>
                <w:szCs w:val="20"/>
              </w:rPr>
              <w:t>Employee No</w:t>
            </w:r>
            <w:r w:rsidR="00106AB5">
              <w:rPr>
                <w:rFonts w:asciiTheme="minorHAnsi" w:hAnsiTheme="minorHAnsi" w:cstheme="minorHAnsi"/>
                <w:sz w:val="20"/>
                <w:szCs w:val="20"/>
              </w:rPr>
              <w:t>:</w:t>
            </w:r>
          </w:p>
        </w:tc>
        <w:tc>
          <w:tcPr>
            <w:tcW w:w="4140" w:type="dxa"/>
            <w:gridSpan w:val="2"/>
            <w:tcBorders>
              <w:top w:val="single" w:sz="4" w:space="0" w:color="999999"/>
              <w:bottom w:val="single" w:sz="4" w:space="0" w:color="999999"/>
            </w:tcBorders>
            <w:vAlign w:val="bottom"/>
          </w:tcPr>
          <w:p w:rsidR="00B938E3" w:rsidRDefault="00106AB5">
            <w:pPr>
              <w:pStyle w:val="FieldText"/>
              <w:rPr>
                <w:rFonts w:asciiTheme="minorHAnsi" w:hAnsiTheme="minorHAnsi" w:cstheme="minorHAnsi"/>
                <w:sz w:val="20"/>
              </w:rPr>
            </w:pPr>
            <w:r>
              <w:rPr>
                <w:rFonts w:asciiTheme="minorHAnsi" w:hAnsiTheme="minorHAnsi" w:cstheme="minorHAnsi"/>
                <w:sz w:val="20"/>
              </w:rPr>
              <w:fldChar w:fldCharType="begin">
                <w:ffData>
                  <w:name w:val="Text2"/>
                  <w:enabled/>
                  <w:calcOnExit w:val="0"/>
                  <w:textInput/>
                </w:ffData>
              </w:fldChar>
            </w:r>
            <w:bookmarkStart w:id="1" w:name="Text2"/>
            <w:r>
              <w:rPr>
                <w:rFonts w:asciiTheme="minorHAnsi" w:hAnsiTheme="minorHAnsi" w:cstheme="minorHAnsi"/>
                <w:sz w:val="20"/>
              </w:rPr>
              <w:instrText xml:space="preserve"> FORMTEXT </w:instrText>
            </w:r>
            <w:r>
              <w:rPr>
                <w:rFonts w:asciiTheme="minorHAnsi" w:hAnsiTheme="minorHAnsi" w:cstheme="minorHAnsi"/>
                <w:sz w:val="20"/>
              </w:rPr>
            </w:r>
            <w:r>
              <w:rPr>
                <w:rFonts w:asciiTheme="minorHAnsi" w:hAnsiTheme="minorHAnsi" w:cstheme="minorHAnsi"/>
                <w:sz w:val="20"/>
              </w:rPr>
              <w:fldChar w:fldCharType="separate"/>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sz w:val="20"/>
              </w:rPr>
              <w:fldChar w:fldCharType="end"/>
            </w:r>
            <w:bookmarkEnd w:id="1"/>
          </w:p>
        </w:tc>
        <w:tc>
          <w:tcPr>
            <w:tcW w:w="1440" w:type="dxa"/>
            <w:gridSpan w:val="2"/>
            <w:tcBorders>
              <w:top w:val="single" w:sz="4" w:space="0" w:color="999999"/>
              <w:bottom w:val="single" w:sz="4" w:space="0" w:color="999999"/>
            </w:tcBorders>
            <w:vAlign w:val="bottom"/>
          </w:tcPr>
          <w:p w:rsidR="00B938E3" w:rsidRDefault="00B938E3">
            <w:pPr>
              <w:pStyle w:val="BodyText"/>
              <w:rPr>
                <w:rFonts w:asciiTheme="minorHAnsi" w:hAnsiTheme="minorHAnsi" w:cstheme="minorHAnsi"/>
                <w:sz w:val="20"/>
                <w:szCs w:val="20"/>
              </w:rPr>
            </w:pPr>
          </w:p>
        </w:tc>
        <w:tc>
          <w:tcPr>
            <w:tcW w:w="3168" w:type="dxa"/>
            <w:tcBorders>
              <w:top w:val="single" w:sz="4" w:space="0" w:color="999999"/>
              <w:bottom w:val="single" w:sz="4" w:space="0" w:color="999999"/>
            </w:tcBorders>
            <w:vAlign w:val="bottom"/>
          </w:tcPr>
          <w:p w:rsidR="00B938E3" w:rsidRDefault="00B938E3">
            <w:pPr>
              <w:pStyle w:val="FieldText"/>
              <w:rPr>
                <w:rFonts w:asciiTheme="minorHAnsi" w:hAnsiTheme="minorHAnsi" w:cstheme="minorHAnsi"/>
                <w:sz w:val="20"/>
              </w:rPr>
            </w:pPr>
          </w:p>
        </w:tc>
      </w:tr>
      <w:tr w:rsidR="00B938E3">
        <w:trPr>
          <w:trHeight w:val="360"/>
          <w:jc w:val="center"/>
        </w:trPr>
        <w:tc>
          <w:tcPr>
            <w:tcW w:w="1620" w:type="dxa"/>
            <w:vAlign w:val="bottom"/>
          </w:tcPr>
          <w:p w:rsidR="00B938E3" w:rsidRDefault="00106AB5">
            <w:pPr>
              <w:pStyle w:val="BodyText"/>
              <w:rPr>
                <w:rFonts w:asciiTheme="minorHAnsi" w:hAnsiTheme="minorHAnsi" w:cstheme="minorHAnsi"/>
                <w:sz w:val="20"/>
                <w:szCs w:val="20"/>
              </w:rPr>
            </w:pPr>
            <w:r>
              <w:rPr>
                <w:rFonts w:asciiTheme="minorHAnsi" w:hAnsiTheme="minorHAnsi" w:cstheme="minorHAnsi"/>
                <w:sz w:val="20"/>
                <w:szCs w:val="20"/>
              </w:rPr>
              <w:t>Department:</w:t>
            </w:r>
          </w:p>
        </w:tc>
        <w:tc>
          <w:tcPr>
            <w:tcW w:w="4140" w:type="dxa"/>
            <w:gridSpan w:val="2"/>
            <w:tcBorders>
              <w:top w:val="single" w:sz="4" w:space="0" w:color="999999"/>
              <w:bottom w:val="single" w:sz="4" w:space="0" w:color="999999"/>
            </w:tcBorders>
            <w:vAlign w:val="bottom"/>
          </w:tcPr>
          <w:p w:rsidR="00B938E3" w:rsidRDefault="00106AB5">
            <w:pPr>
              <w:pStyle w:val="FieldText"/>
              <w:rPr>
                <w:rFonts w:asciiTheme="minorHAnsi" w:hAnsiTheme="minorHAnsi" w:cstheme="minorHAnsi"/>
                <w:sz w:val="20"/>
              </w:rPr>
            </w:pPr>
            <w:r>
              <w:rPr>
                <w:rFonts w:asciiTheme="minorHAnsi" w:hAnsiTheme="minorHAnsi" w:cstheme="minorHAnsi"/>
                <w:sz w:val="20"/>
              </w:rPr>
              <w:fldChar w:fldCharType="begin">
                <w:ffData>
                  <w:name w:val="Text3"/>
                  <w:enabled/>
                  <w:calcOnExit w:val="0"/>
                  <w:textInput/>
                </w:ffData>
              </w:fldChar>
            </w:r>
            <w:bookmarkStart w:id="2" w:name="Text3"/>
            <w:r>
              <w:rPr>
                <w:rFonts w:asciiTheme="minorHAnsi" w:hAnsiTheme="minorHAnsi" w:cstheme="minorHAnsi"/>
                <w:sz w:val="20"/>
              </w:rPr>
              <w:instrText xml:space="preserve"> FORMTEXT </w:instrText>
            </w:r>
            <w:r>
              <w:rPr>
                <w:rFonts w:asciiTheme="minorHAnsi" w:hAnsiTheme="minorHAnsi" w:cstheme="minorHAnsi"/>
                <w:sz w:val="20"/>
              </w:rPr>
            </w:r>
            <w:r>
              <w:rPr>
                <w:rFonts w:asciiTheme="minorHAnsi" w:hAnsiTheme="minorHAnsi" w:cstheme="minorHAnsi"/>
                <w:sz w:val="20"/>
              </w:rPr>
              <w:fldChar w:fldCharType="separate"/>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sz w:val="20"/>
              </w:rPr>
              <w:fldChar w:fldCharType="end"/>
            </w:r>
            <w:bookmarkEnd w:id="2"/>
          </w:p>
        </w:tc>
        <w:tc>
          <w:tcPr>
            <w:tcW w:w="1440" w:type="dxa"/>
            <w:gridSpan w:val="2"/>
            <w:tcBorders>
              <w:top w:val="single" w:sz="4" w:space="0" w:color="999999"/>
              <w:bottom w:val="single" w:sz="4" w:space="0" w:color="999999"/>
            </w:tcBorders>
            <w:vAlign w:val="bottom"/>
          </w:tcPr>
          <w:p w:rsidR="00B938E3" w:rsidRDefault="00B938E3">
            <w:pPr>
              <w:pStyle w:val="BodyText"/>
              <w:rPr>
                <w:rFonts w:asciiTheme="minorHAnsi" w:hAnsiTheme="minorHAnsi" w:cstheme="minorHAnsi"/>
                <w:sz w:val="20"/>
                <w:szCs w:val="20"/>
              </w:rPr>
            </w:pPr>
          </w:p>
        </w:tc>
        <w:tc>
          <w:tcPr>
            <w:tcW w:w="3168" w:type="dxa"/>
            <w:tcBorders>
              <w:top w:val="single" w:sz="4" w:space="0" w:color="999999"/>
              <w:bottom w:val="single" w:sz="4" w:space="0" w:color="999999"/>
            </w:tcBorders>
            <w:vAlign w:val="bottom"/>
          </w:tcPr>
          <w:p w:rsidR="00B938E3" w:rsidRDefault="00B938E3">
            <w:pPr>
              <w:pStyle w:val="FieldText"/>
              <w:rPr>
                <w:rFonts w:asciiTheme="minorHAnsi" w:hAnsiTheme="minorHAnsi" w:cstheme="minorHAnsi"/>
                <w:sz w:val="20"/>
              </w:rPr>
            </w:pPr>
          </w:p>
        </w:tc>
      </w:tr>
      <w:tr w:rsidR="00B938E3">
        <w:trPr>
          <w:trHeight w:val="360"/>
          <w:jc w:val="center"/>
        </w:trPr>
        <w:tc>
          <w:tcPr>
            <w:tcW w:w="1620" w:type="dxa"/>
            <w:vAlign w:val="bottom"/>
          </w:tcPr>
          <w:p w:rsidR="00B938E3" w:rsidRDefault="00106AB5">
            <w:pPr>
              <w:pStyle w:val="BodyText"/>
              <w:rPr>
                <w:rFonts w:asciiTheme="minorHAnsi" w:hAnsiTheme="minorHAnsi" w:cstheme="minorHAnsi"/>
                <w:sz w:val="20"/>
                <w:szCs w:val="20"/>
              </w:rPr>
            </w:pPr>
            <w:r>
              <w:rPr>
                <w:rFonts w:asciiTheme="minorHAnsi" w:hAnsiTheme="minorHAnsi" w:cstheme="minorHAnsi"/>
                <w:sz w:val="20"/>
                <w:szCs w:val="20"/>
              </w:rPr>
              <w:t>Manager:</w:t>
            </w:r>
          </w:p>
        </w:tc>
        <w:tc>
          <w:tcPr>
            <w:tcW w:w="8748" w:type="dxa"/>
            <w:gridSpan w:val="5"/>
            <w:tcBorders>
              <w:top w:val="single" w:sz="4" w:space="0" w:color="999999"/>
              <w:bottom w:val="single" w:sz="4" w:space="0" w:color="999999"/>
            </w:tcBorders>
            <w:vAlign w:val="bottom"/>
          </w:tcPr>
          <w:p w:rsidR="00B938E3" w:rsidRDefault="00106AB5">
            <w:pPr>
              <w:pStyle w:val="FieldText"/>
              <w:rPr>
                <w:rFonts w:asciiTheme="minorHAnsi" w:hAnsiTheme="minorHAnsi" w:cstheme="minorHAnsi"/>
                <w:sz w:val="20"/>
              </w:rPr>
            </w:pPr>
            <w:r>
              <w:rPr>
                <w:rFonts w:asciiTheme="minorHAnsi" w:hAnsiTheme="minorHAnsi" w:cstheme="minorHAnsi"/>
                <w:sz w:val="20"/>
              </w:rPr>
              <w:fldChar w:fldCharType="begin">
                <w:ffData>
                  <w:name w:val="Text4"/>
                  <w:enabled/>
                  <w:calcOnExit w:val="0"/>
                  <w:textInput/>
                </w:ffData>
              </w:fldChar>
            </w:r>
            <w:bookmarkStart w:id="3" w:name="Text4"/>
            <w:r>
              <w:rPr>
                <w:rFonts w:asciiTheme="minorHAnsi" w:hAnsiTheme="minorHAnsi" w:cstheme="minorHAnsi"/>
                <w:sz w:val="20"/>
              </w:rPr>
              <w:instrText xml:space="preserve"> FORMTEXT </w:instrText>
            </w:r>
            <w:r>
              <w:rPr>
                <w:rFonts w:asciiTheme="minorHAnsi" w:hAnsiTheme="minorHAnsi" w:cstheme="minorHAnsi"/>
                <w:sz w:val="20"/>
              </w:rPr>
            </w:r>
            <w:r>
              <w:rPr>
                <w:rFonts w:asciiTheme="minorHAnsi" w:hAnsiTheme="minorHAnsi" w:cstheme="minorHAnsi"/>
                <w:sz w:val="20"/>
              </w:rPr>
              <w:fldChar w:fldCharType="separate"/>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sz w:val="20"/>
              </w:rPr>
              <w:fldChar w:fldCharType="end"/>
            </w:r>
            <w:bookmarkEnd w:id="3"/>
          </w:p>
        </w:tc>
      </w:tr>
      <w:tr w:rsidR="00B938E3">
        <w:trPr>
          <w:trHeight w:val="360"/>
          <w:jc w:val="center"/>
        </w:trPr>
        <w:tc>
          <w:tcPr>
            <w:tcW w:w="1620" w:type="dxa"/>
            <w:vAlign w:val="bottom"/>
          </w:tcPr>
          <w:p w:rsidR="00B938E3" w:rsidRDefault="00106AB5">
            <w:pPr>
              <w:pStyle w:val="BodyText"/>
              <w:rPr>
                <w:rFonts w:asciiTheme="minorHAnsi" w:hAnsiTheme="minorHAnsi" w:cstheme="minorHAnsi"/>
                <w:sz w:val="20"/>
                <w:szCs w:val="20"/>
              </w:rPr>
            </w:pPr>
            <w:r>
              <w:rPr>
                <w:rFonts w:asciiTheme="minorHAnsi" w:hAnsiTheme="minorHAnsi" w:cstheme="minorHAnsi"/>
                <w:sz w:val="20"/>
                <w:szCs w:val="20"/>
              </w:rPr>
              <w:t>Position Level:</w:t>
            </w:r>
          </w:p>
        </w:tc>
        <w:tc>
          <w:tcPr>
            <w:tcW w:w="2880" w:type="dxa"/>
            <w:tcBorders>
              <w:top w:val="single" w:sz="4" w:space="0" w:color="999999"/>
              <w:bottom w:val="single" w:sz="4" w:space="0" w:color="999999"/>
            </w:tcBorders>
            <w:vAlign w:val="bottom"/>
          </w:tcPr>
          <w:p w:rsidR="00B938E3" w:rsidRDefault="00106AB5">
            <w:pPr>
              <w:pStyle w:val="FieldText"/>
              <w:rPr>
                <w:rFonts w:asciiTheme="minorHAnsi" w:hAnsiTheme="minorHAnsi" w:cstheme="minorHAnsi"/>
                <w:sz w:val="20"/>
              </w:rPr>
            </w:pPr>
            <w:r>
              <w:rPr>
                <w:rFonts w:asciiTheme="minorHAnsi" w:hAnsiTheme="minorHAnsi" w:cstheme="minorHAnsi"/>
                <w:sz w:val="20"/>
              </w:rPr>
              <w:fldChar w:fldCharType="begin">
                <w:ffData>
                  <w:name w:val="Text5"/>
                  <w:enabled/>
                  <w:calcOnExit w:val="0"/>
                  <w:textInput/>
                </w:ffData>
              </w:fldChar>
            </w:r>
            <w:r>
              <w:rPr>
                <w:rFonts w:asciiTheme="minorHAnsi" w:hAnsiTheme="minorHAnsi" w:cstheme="minorHAnsi"/>
                <w:sz w:val="20"/>
              </w:rPr>
              <w:instrText xml:space="preserve"> FORMTEXT </w:instrText>
            </w:r>
            <w:r>
              <w:rPr>
                <w:rFonts w:asciiTheme="minorHAnsi" w:hAnsiTheme="minorHAnsi" w:cstheme="minorHAnsi"/>
                <w:sz w:val="20"/>
              </w:rPr>
            </w:r>
            <w:r>
              <w:rPr>
                <w:rFonts w:asciiTheme="minorHAnsi" w:hAnsiTheme="minorHAnsi" w:cstheme="minorHAnsi"/>
                <w:sz w:val="20"/>
              </w:rPr>
              <w:fldChar w:fldCharType="separate"/>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noProof/>
                <w:sz w:val="20"/>
              </w:rPr>
              <w:t> </w:t>
            </w:r>
            <w:r>
              <w:rPr>
                <w:rFonts w:asciiTheme="minorHAnsi" w:hAnsiTheme="minorHAnsi" w:cstheme="minorHAnsi"/>
                <w:sz w:val="20"/>
              </w:rPr>
              <w:fldChar w:fldCharType="end"/>
            </w:r>
          </w:p>
        </w:tc>
        <w:tc>
          <w:tcPr>
            <w:tcW w:w="1980" w:type="dxa"/>
            <w:gridSpan w:val="2"/>
            <w:tcBorders>
              <w:top w:val="single" w:sz="4" w:space="0" w:color="999999"/>
              <w:bottom w:val="single" w:sz="4" w:space="0" w:color="999999"/>
            </w:tcBorders>
            <w:vAlign w:val="bottom"/>
          </w:tcPr>
          <w:p w:rsidR="00B938E3" w:rsidRDefault="00B938E3">
            <w:pPr>
              <w:pStyle w:val="StyleFieldTextNotBold"/>
              <w:rPr>
                <w:rFonts w:asciiTheme="minorHAnsi" w:hAnsiTheme="minorHAnsi" w:cstheme="minorHAnsi"/>
                <w:sz w:val="20"/>
              </w:rPr>
            </w:pPr>
          </w:p>
        </w:tc>
        <w:tc>
          <w:tcPr>
            <w:tcW w:w="3888" w:type="dxa"/>
            <w:gridSpan w:val="2"/>
            <w:tcBorders>
              <w:top w:val="single" w:sz="4" w:space="0" w:color="999999"/>
              <w:bottom w:val="single" w:sz="4" w:space="0" w:color="999999"/>
            </w:tcBorders>
            <w:vAlign w:val="bottom"/>
          </w:tcPr>
          <w:p w:rsidR="00B938E3" w:rsidRDefault="00B938E3">
            <w:pPr>
              <w:pStyle w:val="FieldText"/>
              <w:rPr>
                <w:rFonts w:asciiTheme="minorHAnsi" w:hAnsiTheme="minorHAnsi" w:cstheme="minorHAnsi"/>
                <w:sz w:val="20"/>
              </w:rPr>
            </w:pPr>
          </w:p>
        </w:tc>
      </w:tr>
      <w:tr w:rsidR="00B938E3">
        <w:trPr>
          <w:trHeight w:hRule="exact" w:val="280"/>
          <w:jc w:val="center"/>
        </w:trPr>
        <w:tc>
          <w:tcPr>
            <w:tcW w:w="10368" w:type="dxa"/>
            <w:gridSpan w:val="6"/>
            <w:vAlign w:val="bottom"/>
          </w:tcPr>
          <w:p w:rsidR="00B938E3" w:rsidRDefault="00B938E3">
            <w:pPr>
              <w:pStyle w:val="BodyText"/>
              <w:rPr>
                <w:rFonts w:asciiTheme="minorHAnsi" w:hAnsiTheme="minorHAnsi" w:cstheme="minorHAnsi"/>
                <w:sz w:val="20"/>
                <w:szCs w:val="20"/>
              </w:rPr>
            </w:pPr>
          </w:p>
        </w:tc>
      </w:tr>
      <w:tr w:rsidR="00B938E3">
        <w:trPr>
          <w:trHeight w:val="288"/>
          <w:jc w:val="center"/>
        </w:trPr>
        <w:tc>
          <w:tcPr>
            <w:tcW w:w="10368" w:type="dxa"/>
            <w:gridSpan w:val="6"/>
            <w:shd w:val="clear" w:color="auto" w:fill="595959"/>
            <w:vAlign w:val="center"/>
          </w:tcPr>
          <w:p w:rsidR="00B938E3" w:rsidRDefault="00106AB5">
            <w:pPr>
              <w:pStyle w:val="Heading3"/>
              <w:rPr>
                <w:rFonts w:asciiTheme="minorHAnsi" w:hAnsiTheme="minorHAnsi" w:cstheme="minorHAnsi"/>
              </w:rPr>
            </w:pPr>
            <w:r>
              <w:rPr>
                <w:rFonts w:asciiTheme="minorHAnsi" w:hAnsiTheme="minorHAnsi" w:cstheme="minorHAnsi"/>
              </w:rPr>
              <w:t>Introduction – Target Setting</w:t>
            </w:r>
          </w:p>
        </w:tc>
      </w:tr>
      <w:tr w:rsidR="00B938E3">
        <w:trPr>
          <w:trHeight w:hRule="exact" w:val="144"/>
          <w:jc w:val="center"/>
        </w:trPr>
        <w:tc>
          <w:tcPr>
            <w:tcW w:w="10368" w:type="dxa"/>
            <w:gridSpan w:val="6"/>
            <w:vAlign w:val="bottom"/>
          </w:tcPr>
          <w:p w:rsidR="00B938E3" w:rsidRDefault="00B938E3">
            <w:pPr>
              <w:pStyle w:val="BodyText"/>
              <w:rPr>
                <w:rFonts w:asciiTheme="minorHAnsi" w:hAnsiTheme="minorHAnsi" w:cstheme="minorHAnsi"/>
                <w:sz w:val="20"/>
                <w:szCs w:val="20"/>
              </w:rPr>
            </w:pPr>
          </w:p>
        </w:tc>
      </w:tr>
      <w:tr w:rsidR="00B938E3">
        <w:trPr>
          <w:trHeight w:val="144"/>
          <w:jc w:val="center"/>
        </w:trPr>
        <w:tc>
          <w:tcPr>
            <w:tcW w:w="10368" w:type="dxa"/>
            <w:gridSpan w:val="6"/>
            <w:vAlign w:val="bottom"/>
          </w:tcPr>
          <w:p w:rsidR="00B938E3" w:rsidRDefault="00106AB5">
            <w:pPr>
              <w:ind w:right="72"/>
              <w:rPr>
                <w:rStyle w:val="Style10pt"/>
                <w:rFonts w:asciiTheme="minorHAnsi" w:hAnsiTheme="minorHAnsi" w:cstheme="minorHAnsi"/>
                <w:szCs w:val="20"/>
              </w:rPr>
            </w:pPr>
            <w:r>
              <w:rPr>
                <w:rStyle w:val="Style10pt"/>
                <w:rFonts w:asciiTheme="minorHAnsi" w:hAnsiTheme="minorHAnsi" w:cstheme="minorHAnsi"/>
                <w:szCs w:val="20"/>
              </w:rPr>
              <w:t>Here, both the employee and their manager may view, add or edit Targets, and subsequently comment on progress.</w:t>
            </w:r>
          </w:p>
          <w:p w:rsidR="00B938E3" w:rsidRDefault="00B938E3">
            <w:pPr>
              <w:pStyle w:val="Style10ptLeft075Right005"/>
              <w:ind w:left="0"/>
              <w:rPr>
                <w:rFonts w:asciiTheme="minorHAnsi" w:hAnsiTheme="minorHAnsi" w:cstheme="minorHAnsi"/>
              </w:rPr>
            </w:pPr>
          </w:p>
        </w:tc>
      </w:tr>
      <w:tr w:rsidR="00B938E3">
        <w:trPr>
          <w:trHeight w:val="288"/>
          <w:jc w:val="center"/>
        </w:trPr>
        <w:tc>
          <w:tcPr>
            <w:tcW w:w="10368" w:type="dxa"/>
            <w:gridSpan w:val="6"/>
            <w:shd w:val="clear" w:color="auto" w:fill="595959"/>
            <w:vAlign w:val="center"/>
          </w:tcPr>
          <w:p w:rsidR="00B938E3" w:rsidRDefault="00106AB5">
            <w:pPr>
              <w:pStyle w:val="Heading3"/>
              <w:rPr>
                <w:rFonts w:asciiTheme="minorHAnsi" w:hAnsiTheme="minorHAnsi" w:cstheme="minorHAnsi"/>
              </w:rPr>
            </w:pPr>
            <w:r>
              <w:rPr>
                <w:rFonts w:asciiTheme="minorHAnsi" w:hAnsiTheme="minorHAnsi" w:cstheme="minorHAnsi"/>
              </w:rPr>
              <w:t>Responsibilities &amp; Competencies</w:t>
            </w:r>
          </w:p>
        </w:tc>
      </w:tr>
      <w:tr w:rsidR="00B938E3">
        <w:trPr>
          <w:trHeight w:hRule="exact" w:val="243"/>
          <w:jc w:val="center"/>
        </w:trPr>
        <w:tc>
          <w:tcPr>
            <w:tcW w:w="10368" w:type="dxa"/>
            <w:gridSpan w:val="6"/>
            <w:vAlign w:val="bottom"/>
          </w:tcPr>
          <w:p w:rsidR="00B938E3" w:rsidRDefault="00B938E3">
            <w:pPr>
              <w:pStyle w:val="BodyText"/>
              <w:jc w:val="left"/>
              <w:rPr>
                <w:rFonts w:asciiTheme="minorHAnsi" w:hAnsiTheme="minorHAnsi" w:cstheme="minorHAnsi"/>
                <w:sz w:val="20"/>
                <w:szCs w:val="20"/>
              </w:rPr>
            </w:pPr>
          </w:p>
        </w:tc>
      </w:tr>
      <w:tr w:rsidR="00B938E3">
        <w:trPr>
          <w:trHeight w:hRule="exact" w:val="243"/>
          <w:jc w:val="center"/>
        </w:trPr>
        <w:tc>
          <w:tcPr>
            <w:tcW w:w="10368" w:type="dxa"/>
            <w:gridSpan w:val="6"/>
            <w:vAlign w:val="bottom"/>
          </w:tcPr>
          <w:p w:rsidR="00B938E3" w:rsidRDefault="00106AB5">
            <w:pPr>
              <w:pStyle w:val="BodyText"/>
              <w:jc w:val="left"/>
              <w:rPr>
                <w:rFonts w:asciiTheme="minorHAnsi" w:hAnsiTheme="minorHAnsi" w:cstheme="minorHAnsi"/>
                <w:sz w:val="20"/>
                <w:szCs w:val="20"/>
              </w:rPr>
            </w:pPr>
            <w:r>
              <w:rPr>
                <w:rFonts w:asciiTheme="minorHAnsi" w:hAnsiTheme="minorHAnsi" w:cstheme="minorHAnsi"/>
                <w:sz w:val="20"/>
                <w:szCs w:val="20"/>
              </w:rPr>
              <w:t>Describe the main areas of responsibility for the employee’s role, including the competencies that are particularly important to fulfill the role.</w:t>
            </w:r>
          </w:p>
        </w:tc>
      </w:tr>
      <w:tr w:rsidR="00B938E3">
        <w:trPr>
          <w:trHeight w:hRule="exact" w:val="144"/>
          <w:jc w:val="center"/>
        </w:trPr>
        <w:tc>
          <w:tcPr>
            <w:tcW w:w="10368" w:type="dxa"/>
            <w:gridSpan w:val="6"/>
            <w:vAlign w:val="bottom"/>
          </w:tcPr>
          <w:p w:rsidR="00B938E3" w:rsidRDefault="00B938E3">
            <w:pPr>
              <w:pStyle w:val="BodyText"/>
              <w:jc w:val="left"/>
              <w:rPr>
                <w:rFonts w:asciiTheme="minorHAnsi" w:hAnsiTheme="minorHAnsi" w:cstheme="minorHAnsi"/>
                <w:sz w:val="20"/>
                <w:szCs w:val="20"/>
              </w:rPr>
            </w:pPr>
          </w:p>
        </w:tc>
      </w:tr>
      <w:tr w:rsidR="00B938E3">
        <w:trPr>
          <w:trHeight w:hRule="exact" w:val="144"/>
          <w:jc w:val="center"/>
        </w:trPr>
        <w:tc>
          <w:tcPr>
            <w:tcW w:w="10368" w:type="dxa"/>
            <w:gridSpan w:val="6"/>
            <w:vAlign w:val="bottom"/>
          </w:tcPr>
          <w:p w:rsidR="00B938E3" w:rsidRDefault="00B938E3">
            <w:pPr>
              <w:pStyle w:val="BodyText"/>
              <w:jc w:val="left"/>
              <w:rPr>
                <w:rFonts w:asciiTheme="minorHAnsi" w:hAnsiTheme="minorHAnsi" w:cstheme="minorHAnsi"/>
                <w:sz w:val="20"/>
                <w:szCs w:val="20"/>
              </w:rPr>
            </w:pPr>
          </w:p>
        </w:tc>
      </w:tr>
    </w:tbl>
    <w:p w:rsidR="00B938E3" w:rsidRDefault="00106AB5">
      <w:pPr>
        <w:rPr>
          <w:rFonts w:asciiTheme="minorHAnsi" w:hAnsiTheme="minorHAnsi" w:cstheme="minorHAnsi"/>
          <w:sz w:val="20"/>
          <w:szCs w:val="20"/>
        </w:rPr>
      </w:pPr>
      <w:r>
        <w:rPr>
          <w:rFonts w:asciiTheme="minorHAnsi" w:hAnsiTheme="minorHAnsi" w:cstheme="minorHAnsi"/>
          <w:sz w:val="20"/>
          <w:szCs w:val="20"/>
        </w:rPr>
        <w:t>____________________________________________________________________________________________________________________________________________________________________________________________________________</w:t>
      </w:r>
    </w:p>
    <w:p w:rsidR="00B938E3" w:rsidRDefault="00B938E3">
      <w:pPr>
        <w:rPr>
          <w:rFonts w:asciiTheme="minorHAnsi" w:hAnsiTheme="minorHAnsi" w:cstheme="minorHAnsi"/>
          <w:sz w:val="20"/>
          <w:szCs w:val="20"/>
        </w:rPr>
      </w:pPr>
    </w:p>
    <w:tbl>
      <w:tblPr>
        <w:tblW w:w="10080" w:type="dxa"/>
        <w:jc w:val="center"/>
        <w:tblLayout w:type="fixed"/>
        <w:tblCellMar>
          <w:left w:w="115" w:type="dxa"/>
          <w:right w:w="115" w:type="dxa"/>
        </w:tblCellMar>
        <w:tblLook w:val="0000" w:firstRow="0" w:lastRow="0" w:firstColumn="0" w:lastColumn="0" w:noHBand="0" w:noVBand="0"/>
      </w:tblPr>
      <w:tblGrid>
        <w:gridCol w:w="10080"/>
      </w:tblGrid>
      <w:tr w:rsidR="00B938E3">
        <w:trPr>
          <w:trHeight w:val="288"/>
          <w:jc w:val="center"/>
        </w:trPr>
        <w:tc>
          <w:tcPr>
            <w:tcW w:w="10080" w:type="dxa"/>
            <w:shd w:val="clear" w:color="auto" w:fill="595959"/>
            <w:vAlign w:val="center"/>
          </w:tcPr>
          <w:p w:rsidR="00B938E3" w:rsidRDefault="00106AB5" w:rsidP="00452735">
            <w:pPr>
              <w:pStyle w:val="Heading3"/>
              <w:jc w:val="left"/>
              <w:rPr>
                <w:rFonts w:asciiTheme="minorHAnsi" w:hAnsiTheme="minorHAnsi" w:cstheme="minorHAnsi"/>
              </w:rPr>
            </w:pPr>
            <w:r>
              <w:rPr>
                <w:rFonts w:asciiTheme="minorHAnsi" w:hAnsiTheme="minorHAnsi" w:cstheme="minorHAnsi"/>
              </w:rPr>
              <w:t>Target Overview – Please ensure that the targets are linked to the overall business objectives and highlight key focus areas and priorities for th</w:t>
            </w:r>
            <w:r w:rsidR="00452735">
              <w:rPr>
                <w:rFonts w:asciiTheme="minorHAnsi" w:hAnsiTheme="minorHAnsi" w:cstheme="minorHAnsi"/>
              </w:rPr>
              <w:t xml:space="preserve">e year ahead. Targets should be </w:t>
            </w:r>
            <w:r>
              <w:rPr>
                <w:rFonts w:asciiTheme="minorHAnsi" w:hAnsiTheme="minorHAnsi" w:cstheme="minorHAnsi"/>
              </w:rPr>
              <w:t>clear, ambitious and realistic.  It is strongly recommended to limit the number of targets to four (4) (6 for employees with multiple roles).</w:t>
            </w:r>
          </w:p>
        </w:tc>
      </w:tr>
      <w:tr w:rsidR="00B938E3">
        <w:trPr>
          <w:trHeight w:hRule="exact" w:val="144"/>
          <w:jc w:val="center"/>
        </w:trPr>
        <w:tc>
          <w:tcPr>
            <w:tcW w:w="10080" w:type="dxa"/>
            <w:vAlign w:val="bottom"/>
          </w:tcPr>
          <w:p w:rsidR="00B938E3" w:rsidRDefault="00B938E3">
            <w:pPr>
              <w:pStyle w:val="BodyText"/>
              <w:rPr>
                <w:rFonts w:asciiTheme="minorHAnsi" w:hAnsiTheme="minorHAnsi" w:cstheme="minorHAnsi"/>
                <w:sz w:val="20"/>
                <w:szCs w:val="20"/>
              </w:rPr>
            </w:pPr>
          </w:p>
        </w:tc>
      </w:tr>
    </w:tbl>
    <w:p w:rsidR="0074179A" w:rsidRDefault="0074179A">
      <w:pPr>
        <w:rPr>
          <w:rFonts w:asciiTheme="minorHAnsi" w:hAnsiTheme="minorHAnsi" w:cstheme="minorHAnsi"/>
          <w:b/>
          <w:sz w:val="20"/>
          <w:szCs w:val="20"/>
        </w:rPr>
      </w:pPr>
    </w:p>
    <w:p w:rsidR="0074179A" w:rsidRDefault="00452735">
      <w:pPr>
        <w:rPr>
          <w:rFonts w:asciiTheme="minorHAnsi" w:hAnsiTheme="minorHAnsi" w:cstheme="minorHAnsi"/>
          <w:b/>
          <w:sz w:val="20"/>
          <w:szCs w:val="20"/>
        </w:rPr>
      </w:pPr>
      <w:r>
        <w:rPr>
          <w:rFonts w:asciiTheme="minorHAnsi" w:hAnsiTheme="minorHAnsi" w:cstheme="minorHAnsi"/>
          <w:b/>
          <w:sz w:val="20"/>
          <w:szCs w:val="20"/>
        </w:rPr>
        <w:t>“</w:t>
      </w:r>
      <w:r w:rsidR="0074179A">
        <w:rPr>
          <w:rFonts w:asciiTheme="minorHAnsi" w:hAnsiTheme="minorHAnsi" w:cstheme="minorHAnsi"/>
          <w:b/>
          <w:sz w:val="20"/>
          <w:szCs w:val="20"/>
        </w:rPr>
        <w:t>WHAT</w:t>
      </w:r>
      <w:r>
        <w:rPr>
          <w:rFonts w:asciiTheme="minorHAnsi" w:hAnsiTheme="minorHAnsi" w:cstheme="minorHAnsi"/>
          <w:b/>
          <w:sz w:val="20"/>
          <w:szCs w:val="20"/>
        </w:rPr>
        <w:t>”</w:t>
      </w:r>
      <w:r w:rsidR="0074179A">
        <w:rPr>
          <w:rFonts w:asciiTheme="minorHAnsi" w:hAnsiTheme="minorHAnsi" w:cstheme="minorHAnsi"/>
          <w:b/>
          <w:sz w:val="20"/>
          <w:szCs w:val="20"/>
        </w:rPr>
        <w:t xml:space="preserve"> TARGETS (please </w:t>
      </w:r>
      <w:r>
        <w:rPr>
          <w:rFonts w:asciiTheme="minorHAnsi" w:hAnsiTheme="minorHAnsi" w:cstheme="minorHAnsi"/>
          <w:b/>
          <w:sz w:val="20"/>
          <w:szCs w:val="20"/>
        </w:rPr>
        <w:t>adjust</w:t>
      </w:r>
      <w:r w:rsidR="0074179A">
        <w:rPr>
          <w:rFonts w:asciiTheme="minorHAnsi" w:hAnsiTheme="minorHAnsi" w:cstheme="minorHAnsi"/>
          <w:b/>
          <w:sz w:val="20"/>
          <w:szCs w:val="20"/>
        </w:rPr>
        <w:t xml:space="preserve"> the number of Targets as applicable)</w:t>
      </w:r>
      <w:r>
        <w:rPr>
          <w:rFonts w:asciiTheme="minorHAnsi" w:hAnsiTheme="minorHAnsi" w:cstheme="minorHAnsi"/>
          <w:b/>
          <w:sz w:val="20"/>
          <w:szCs w:val="20"/>
        </w:rPr>
        <w:t>:</w:t>
      </w:r>
    </w:p>
    <w:p w:rsidR="0074179A" w:rsidRDefault="0074179A">
      <w:pPr>
        <w:rPr>
          <w:rFonts w:asciiTheme="minorHAnsi" w:hAnsiTheme="minorHAnsi" w:cstheme="minorHAnsi"/>
          <w:b/>
          <w:sz w:val="20"/>
          <w:szCs w:val="20"/>
        </w:rPr>
      </w:pPr>
    </w:p>
    <w:p w:rsidR="00B938E3" w:rsidRDefault="00106AB5">
      <w:pPr>
        <w:rPr>
          <w:rFonts w:asciiTheme="minorHAnsi" w:hAnsiTheme="minorHAnsi" w:cstheme="minorHAnsi"/>
          <w:sz w:val="20"/>
          <w:szCs w:val="20"/>
        </w:rPr>
      </w:pPr>
      <w:r>
        <w:rPr>
          <w:rFonts w:asciiTheme="minorHAnsi" w:hAnsiTheme="minorHAnsi" w:cstheme="minorHAnsi"/>
          <w:b/>
          <w:sz w:val="20"/>
          <w:szCs w:val="20"/>
        </w:rPr>
        <w:t>1</w:t>
      </w:r>
      <w:r>
        <w:rPr>
          <w:rFonts w:asciiTheme="minorHAnsi" w:hAnsiTheme="minorHAnsi" w:cstheme="minorHAnsi"/>
          <w:b/>
          <w:sz w:val="20"/>
          <w:szCs w:val="20"/>
          <w:vertAlign w:val="superscript"/>
        </w:rPr>
        <w:t>st</w:t>
      </w:r>
      <w:r>
        <w:rPr>
          <w:rFonts w:asciiTheme="minorHAnsi" w:hAnsiTheme="minorHAnsi" w:cstheme="minorHAnsi"/>
          <w:b/>
          <w:sz w:val="20"/>
          <w:szCs w:val="20"/>
        </w:rPr>
        <w:t xml:space="preserve"> Target</w:t>
      </w:r>
      <w:r>
        <w:rPr>
          <w:rFonts w:asciiTheme="minorHAnsi" w:hAnsiTheme="minorHAnsi" w:cstheme="minorHAnsi"/>
          <w:sz w:val="20"/>
          <w:szCs w:val="20"/>
        </w:rPr>
        <w:t xml:space="preserve">:  </w:t>
      </w:r>
    </w:p>
    <w:tbl>
      <w:tblPr>
        <w:tblStyle w:val="TableGrid"/>
        <w:tblW w:w="0" w:type="auto"/>
        <w:tblLook w:val="04A0" w:firstRow="1" w:lastRow="0" w:firstColumn="1" w:lastColumn="0" w:noHBand="0" w:noVBand="1"/>
      </w:tblPr>
      <w:tblGrid>
        <w:gridCol w:w="10214"/>
      </w:tblGrid>
      <w:tr w:rsidR="00B938E3">
        <w:tc>
          <w:tcPr>
            <w:tcW w:w="10440" w:type="dxa"/>
          </w:tcPr>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tc>
      </w:tr>
    </w:tbl>
    <w:p w:rsidR="00B938E3" w:rsidRDefault="00B938E3">
      <w:pPr>
        <w:rPr>
          <w:rFonts w:asciiTheme="minorHAnsi" w:hAnsiTheme="minorHAnsi" w:cstheme="minorHAnsi"/>
          <w:sz w:val="20"/>
          <w:szCs w:val="20"/>
        </w:rPr>
      </w:pPr>
    </w:p>
    <w:p w:rsidR="00B938E3" w:rsidRDefault="00106AB5">
      <w:pPr>
        <w:rPr>
          <w:rFonts w:asciiTheme="minorHAnsi" w:hAnsiTheme="minorHAnsi" w:cstheme="minorHAnsi"/>
          <w:sz w:val="20"/>
          <w:szCs w:val="20"/>
        </w:rPr>
      </w:pPr>
      <w:r>
        <w:rPr>
          <w:rFonts w:asciiTheme="minorHAnsi" w:hAnsiTheme="minorHAnsi" w:cstheme="minorHAnsi"/>
          <w:b/>
          <w:sz w:val="20"/>
          <w:szCs w:val="20"/>
        </w:rPr>
        <w:t>2</w:t>
      </w:r>
      <w:r>
        <w:rPr>
          <w:rFonts w:asciiTheme="minorHAnsi" w:hAnsiTheme="minorHAnsi" w:cstheme="minorHAnsi"/>
          <w:b/>
          <w:sz w:val="20"/>
          <w:szCs w:val="20"/>
          <w:vertAlign w:val="superscript"/>
        </w:rPr>
        <w:t>nd</w:t>
      </w:r>
      <w:r>
        <w:rPr>
          <w:rFonts w:asciiTheme="minorHAnsi" w:hAnsiTheme="minorHAnsi" w:cstheme="minorHAnsi"/>
          <w:b/>
          <w:sz w:val="20"/>
          <w:szCs w:val="20"/>
        </w:rPr>
        <w:t xml:space="preserve"> Target:</w:t>
      </w:r>
      <w:r>
        <w:rPr>
          <w:rFonts w:asciiTheme="minorHAnsi" w:hAnsiTheme="minorHAnsi" w:cstheme="minorHAnsi"/>
          <w:sz w:val="20"/>
          <w:szCs w:val="20"/>
        </w:rPr>
        <w:t xml:space="preserve">  </w:t>
      </w:r>
    </w:p>
    <w:tbl>
      <w:tblPr>
        <w:tblStyle w:val="TableGrid"/>
        <w:tblW w:w="0" w:type="auto"/>
        <w:tblLook w:val="04A0" w:firstRow="1" w:lastRow="0" w:firstColumn="1" w:lastColumn="0" w:noHBand="0" w:noVBand="1"/>
      </w:tblPr>
      <w:tblGrid>
        <w:gridCol w:w="10214"/>
      </w:tblGrid>
      <w:tr w:rsidR="00B938E3">
        <w:tc>
          <w:tcPr>
            <w:tcW w:w="10440" w:type="dxa"/>
          </w:tcPr>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tc>
      </w:tr>
    </w:tbl>
    <w:p w:rsidR="00B938E3" w:rsidRDefault="00B938E3">
      <w:pPr>
        <w:rPr>
          <w:rFonts w:asciiTheme="minorHAnsi" w:hAnsiTheme="minorHAnsi" w:cstheme="minorHAnsi"/>
          <w:sz w:val="20"/>
          <w:szCs w:val="20"/>
        </w:rPr>
      </w:pPr>
    </w:p>
    <w:p w:rsidR="00B938E3" w:rsidRDefault="00106AB5">
      <w:pPr>
        <w:rPr>
          <w:rFonts w:asciiTheme="minorHAnsi" w:hAnsiTheme="minorHAnsi" w:cstheme="minorHAnsi"/>
          <w:sz w:val="20"/>
          <w:szCs w:val="20"/>
        </w:rPr>
      </w:pPr>
      <w:r>
        <w:rPr>
          <w:rFonts w:asciiTheme="minorHAnsi" w:hAnsiTheme="minorHAnsi" w:cstheme="minorHAnsi"/>
          <w:b/>
          <w:sz w:val="20"/>
          <w:szCs w:val="20"/>
        </w:rPr>
        <w:t>3</w:t>
      </w:r>
      <w:r>
        <w:rPr>
          <w:rFonts w:asciiTheme="minorHAnsi" w:hAnsiTheme="minorHAnsi" w:cstheme="minorHAnsi"/>
          <w:b/>
          <w:sz w:val="20"/>
          <w:szCs w:val="20"/>
          <w:vertAlign w:val="superscript"/>
        </w:rPr>
        <w:t>rd</w:t>
      </w:r>
      <w:r>
        <w:rPr>
          <w:rFonts w:asciiTheme="minorHAnsi" w:hAnsiTheme="minorHAnsi" w:cstheme="minorHAnsi"/>
          <w:b/>
          <w:sz w:val="20"/>
          <w:szCs w:val="20"/>
        </w:rPr>
        <w:t xml:space="preserve"> Target:</w:t>
      </w:r>
    </w:p>
    <w:tbl>
      <w:tblPr>
        <w:tblStyle w:val="TableGrid"/>
        <w:tblW w:w="0" w:type="auto"/>
        <w:tblLook w:val="04A0" w:firstRow="1" w:lastRow="0" w:firstColumn="1" w:lastColumn="0" w:noHBand="0" w:noVBand="1"/>
      </w:tblPr>
      <w:tblGrid>
        <w:gridCol w:w="10214"/>
      </w:tblGrid>
      <w:tr w:rsidR="00B938E3">
        <w:tc>
          <w:tcPr>
            <w:tcW w:w="10440" w:type="dxa"/>
          </w:tcPr>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tc>
      </w:tr>
    </w:tbl>
    <w:p w:rsidR="00B938E3" w:rsidRDefault="00B938E3">
      <w:pPr>
        <w:rPr>
          <w:rFonts w:asciiTheme="minorHAnsi" w:hAnsiTheme="minorHAnsi" w:cstheme="minorHAnsi"/>
          <w:sz w:val="20"/>
          <w:szCs w:val="20"/>
        </w:rPr>
      </w:pPr>
    </w:p>
    <w:p w:rsidR="00DD28FD" w:rsidRDefault="00DD28FD" w:rsidP="00452735">
      <w:pPr>
        <w:rPr>
          <w:rFonts w:asciiTheme="minorHAnsi" w:hAnsiTheme="minorHAnsi" w:cstheme="minorHAnsi"/>
          <w:b/>
          <w:sz w:val="20"/>
          <w:szCs w:val="20"/>
        </w:rPr>
      </w:pPr>
    </w:p>
    <w:p w:rsidR="00DD28FD" w:rsidRDefault="00DD28FD" w:rsidP="00452735">
      <w:pPr>
        <w:rPr>
          <w:rFonts w:asciiTheme="minorHAnsi" w:hAnsiTheme="minorHAnsi" w:cstheme="minorHAnsi"/>
          <w:b/>
          <w:sz w:val="20"/>
          <w:szCs w:val="20"/>
        </w:rPr>
      </w:pPr>
    </w:p>
    <w:p w:rsidR="00DD28FD" w:rsidRDefault="00DD28FD" w:rsidP="00452735">
      <w:pPr>
        <w:rPr>
          <w:rFonts w:asciiTheme="minorHAnsi" w:hAnsiTheme="minorHAnsi" w:cstheme="minorHAnsi"/>
          <w:b/>
          <w:sz w:val="20"/>
          <w:szCs w:val="20"/>
        </w:rPr>
      </w:pPr>
    </w:p>
    <w:p w:rsidR="00DD28FD" w:rsidRDefault="00DD28FD" w:rsidP="00452735">
      <w:pPr>
        <w:rPr>
          <w:rFonts w:asciiTheme="minorHAnsi" w:hAnsiTheme="minorHAnsi" w:cstheme="minorHAnsi"/>
          <w:b/>
          <w:sz w:val="20"/>
          <w:szCs w:val="20"/>
        </w:rPr>
      </w:pPr>
    </w:p>
    <w:p w:rsidR="00DD28FD" w:rsidRDefault="00DD28FD" w:rsidP="00452735">
      <w:pPr>
        <w:rPr>
          <w:rFonts w:asciiTheme="minorHAnsi" w:hAnsiTheme="minorHAnsi" w:cstheme="minorHAnsi"/>
          <w:b/>
          <w:sz w:val="20"/>
          <w:szCs w:val="20"/>
        </w:rPr>
      </w:pPr>
    </w:p>
    <w:p w:rsidR="00DD28FD" w:rsidRDefault="00DD28FD" w:rsidP="00452735">
      <w:pPr>
        <w:rPr>
          <w:rFonts w:asciiTheme="minorHAnsi" w:hAnsiTheme="minorHAnsi" w:cstheme="minorHAnsi"/>
          <w:b/>
          <w:sz w:val="20"/>
          <w:szCs w:val="20"/>
        </w:rPr>
      </w:pPr>
    </w:p>
    <w:p w:rsidR="00DD28FD" w:rsidRDefault="00DD28FD" w:rsidP="00452735">
      <w:pPr>
        <w:rPr>
          <w:rFonts w:asciiTheme="minorHAnsi" w:hAnsiTheme="minorHAnsi" w:cstheme="minorHAnsi"/>
          <w:b/>
          <w:sz w:val="20"/>
          <w:szCs w:val="20"/>
        </w:rPr>
      </w:pPr>
    </w:p>
    <w:p w:rsidR="00DD28FD" w:rsidRDefault="00DD28FD" w:rsidP="00452735">
      <w:pPr>
        <w:rPr>
          <w:rFonts w:asciiTheme="minorHAnsi" w:hAnsiTheme="minorHAnsi" w:cstheme="minorHAnsi"/>
          <w:b/>
          <w:sz w:val="20"/>
          <w:szCs w:val="20"/>
        </w:rPr>
      </w:pPr>
    </w:p>
    <w:p w:rsidR="00DD28FD" w:rsidRDefault="00DD28FD" w:rsidP="00452735">
      <w:pPr>
        <w:rPr>
          <w:rFonts w:asciiTheme="minorHAnsi" w:hAnsiTheme="minorHAnsi" w:cstheme="minorHAnsi"/>
          <w:b/>
          <w:sz w:val="20"/>
          <w:szCs w:val="20"/>
        </w:rPr>
      </w:pPr>
    </w:p>
    <w:p w:rsidR="00452735" w:rsidRDefault="00452735" w:rsidP="00452735">
      <w:pPr>
        <w:rPr>
          <w:rFonts w:asciiTheme="minorHAnsi" w:hAnsiTheme="minorHAnsi" w:cstheme="minorHAnsi"/>
          <w:b/>
          <w:sz w:val="20"/>
          <w:szCs w:val="20"/>
        </w:rPr>
      </w:pPr>
      <w:r>
        <w:rPr>
          <w:rFonts w:asciiTheme="minorHAnsi" w:hAnsiTheme="minorHAnsi" w:cstheme="minorHAnsi"/>
          <w:b/>
          <w:sz w:val="20"/>
          <w:szCs w:val="20"/>
        </w:rPr>
        <w:lastRenderedPageBreak/>
        <w:t>“HOW” TARGETS (please adjust the number of Targets as applicable):</w:t>
      </w:r>
    </w:p>
    <w:p w:rsidR="00452735" w:rsidRDefault="00452735">
      <w:pPr>
        <w:rPr>
          <w:rFonts w:asciiTheme="minorHAnsi" w:hAnsiTheme="minorHAnsi" w:cstheme="minorHAnsi"/>
          <w:sz w:val="20"/>
          <w:szCs w:val="20"/>
        </w:rPr>
      </w:pPr>
    </w:p>
    <w:p w:rsidR="00B938E3" w:rsidRDefault="00C25B36">
      <w:pPr>
        <w:rPr>
          <w:rFonts w:asciiTheme="minorHAnsi" w:hAnsiTheme="minorHAnsi" w:cstheme="minorHAnsi"/>
          <w:sz w:val="20"/>
          <w:szCs w:val="20"/>
        </w:rPr>
      </w:pPr>
      <w:r>
        <w:rPr>
          <w:rFonts w:asciiTheme="minorHAnsi" w:hAnsiTheme="minorHAnsi" w:cstheme="minorHAnsi"/>
          <w:b/>
          <w:sz w:val="20"/>
          <w:szCs w:val="20"/>
        </w:rPr>
        <w:t>1</w:t>
      </w:r>
      <w:r w:rsidRPr="00C25B36">
        <w:rPr>
          <w:rFonts w:asciiTheme="minorHAnsi" w:hAnsiTheme="minorHAnsi" w:cstheme="minorHAnsi"/>
          <w:b/>
          <w:sz w:val="20"/>
          <w:szCs w:val="20"/>
          <w:vertAlign w:val="superscript"/>
        </w:rPr>
        <w:t>st</w:t>
      </w:r>
      <w:r w:rsidR="00106AB5">
        <w:rPr>
          <w:rFonts w:asciiTheme="minorHAnsi" w:hAnsiTheme="minorHAnsi" w:cstheme="minorHAnsi"/>
          <w:b/>
          <w:sz w:val="20"/>
          <w:szCs w:val="20"/>
        </w:rPr>
        <w:t xml:space="preserve"> Target:</w:t>
      </w:r>
    </w:p>
    <w:tbl>
      <w:tblPr>
        <w:tblStyle w:val="TableGrid"/>
        <w:tblW w:w="0" w:type="auto"/>
        <w:tblLook w:val="04A0" w:firstRow="1" w:lastRow="0" w:firstColumn="1" w:lastColumn="0" w:noHBand="0" w:noVBand="1"/>
      </w:tblPr>
      <w:tblGrid>
        <w:gridCol w:w="10214"/>
      </w:tblGrid>
      <w:tr w:rsidR="00B938E3">
        <w:tc>
          <w:tcPr>
            <w:tcW w:w="10440" w:type="dxa"/>
          </w:tcPr>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tc>
      </w:tr>
    </w:tbl>
    <w:p w:rsidR="00B938E3" w:rsidRDefault="00B938E3">
      <w:pPr>
        <w:rPr>
          <w:rFonts w:asciiTheme="minorHAnsi" w:hAnsiTheme="minorHAnsi" w:cstheme="minorHAnsi"/>
          <w:sz w:val="20"/>
          <w:szCs w:val="20"/>
        </w:rPr>
      </w:pPr>
    </w:p>
    <w:p w:rsidR="00B938E3" w:rsidRDefault="00C25B36">
      <w:pPr>
        <w:rPr>
          <w:rFonts w:asciiTheme="minorHAnsi" w:hAnsiTheme="minorHAnsi" w:cstheme="minorHAnsi"/>
          <w:sz w:val="20"/>
          <w:szCs w:val="20"/>
        </w:rPr>
      </w:pPr>
      <w:r>
        <w:rPr>
          <w:rFonts w:asciiTheme="minorHAnsi" w:hAnsiTheme="minorHAnsi" w:cstheme="minorHAnsi"/>
          <w:b/>
          <w:sz w:val="20"/>
          <w:szCs w:val="20"/>
        </w:rPr>
        <w:t>2</w:t>
      </w:r>
      <w:r w:rsidRPr="00C25B36">
        <w:rPr>
          <w:rFonts w:asciiTheme="minorHAnsi" w:hAnsiTheme="minorHAnsi" w:cstheme="minorHAnsi"/>
          <w:b/>
          <w:sz w:val="20"/>
          <w:szCs w:val="20"/>
          <w:vertAlign w:val="superscript"/>
        </w:rPr>
        <w:t>nd</w:t>
      </w:r>
      <w:r w:rsidR="00106AB5">
        <w:rPr>
          <w:rFonts w:asciiTheme="minorHAnsi" w:hAnsiTheme="minorHAnsi" w:cstheme="minorHAnsi"/>
          <w:b/>
          <w:sz w:val="20"/>
          <w:szCs w:val="20"/>
        </w:rPr>
        <w:t xml:space="preserve"> Target:</w:t>
      </w:r>
    </w:p>
    <w:tbl>
      <w:tblPr>
        <w:tblStyle w:val="TableGrid"/>
        <w:tblW w:w="0" w:type="auto"/>
        <w:tblLook w:val="04A0" w:firstRow="1" w:lastRow="0" w:firstColumn="1" w:lastColumn="0" w:noHBand="0" w:noVBand="1"/>
      </w:tblPr>
      <w:tblGrid>
        <w:gridCol w:w="10214"/>
      </w:tblGrid>
      <w:tr w:rsidR="00B938E3">
        <w:tc>
          <w:tcPr>
            <w:tcW w:w="10440" w:type="dxa"/>
          </w:tcPr>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tc>
      </w:tr>
    </w:tbl>
    <w:p w:rsidR="00B938E3" w:rsidRDefault="00B938E3">
      <w:pPr>
        <w:rPr>
          <w:rFonts w:asciiTheme="minorHAnsi" w:hAnsiTheme="minorHAnsi" w:cstheme="minorHAnsi"/>
          <w:b/>
          <w:sz w:val="20"/>
          <w:szCs w:val="20"/>
        </w:rPr>
      </w:pPr>
    </w:p>
    <w:p w:rsidR="00B938E3" w:rsidRDefault="00C25B36">
      <w:pPr>
        <w:rPr>
          <w:rFonts w:asciiTheme="minorHAnsi" w:hAnsiTheme="minorHAnsi" w:cstheme="minorHAnsi"/>
          <w:sz w:val="20"/>
          <w:szCs w:val="20"/>
        </w:rPr>
      </w:pPr>
      <w:r>
        <w:rPr>
          <w:rFonts w:asciiTheme="minorHAnsi" w:hAnsiTheme="minorHAnsi" w:cstheme="minorHAnsi"/>
          <w:b/>
          <w:sz w:val="20"/>
          <w:szCs w:val="20"/>
        </w:rPr>
        <w:t>3</w:t>
      </w:r>
      <w:r w:rsidRPr="00C25B36">
        <w:rPr>
          <w:rFonts w:asciiTheme="minorHAnsi" w:hAnsiTheme="minorHAnsi" w:cstheme="minorHAnsi"/>
          <w:b/>
          <w:sz w:val="20"/>
          <w:szCs w:val="20"/>
          <w:vertAlign w:val="superscript"/>
        </w:rPr>
        <w:t>rd</w:t>
      </w:r>
      <w:r w:rsidR="00106AB5">
        <w:rPr>
          <w:rFonts w:asciiTheme="minorHAnsi" w:hAnsiTheme="minorHAnsi" w:cstheme="minorHAnsi"/>
          <w:b/>
          <w:sz w:val="20"/>
          <w:szCs w:val="20"/>
        </w:rPr>
        <w:t xml:space="preserve"> Target:</w:t>
      </w:r>
    </w:p>
    <w:tbl>
      <w:tblPr>
        <w:tblStyle w:val="TableGrid"/>
        <w:tblW w:w="0" w:type="auto"/>
        <w:tblLook w:val="04A0" w:firstRow="1" w:lastRow="0" w:firstColumn="1" w:lastColumn="0" w:noHBand="0" w:noVBand="1"/>
      </w:tblPr>
      <w:tblGrid>
        <w:gridCol w:w="10214"/>
      </w:tblGrid>
      <w:tr w:rsidR="00B938E3">
        <w:tc>
          <w:tcPr>
            <w:tcW w:w="10440" w:type="dxa"/>
          </w:tcPr>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tc>
      </w:tr>
    </w:tbl>
    <w:p w:rsidR="00B938E3" w:rsidRDefault="00B938E3">
      <w:pPr>
        <w:rPr>
          <w:rFonts w:asciiTheme="minorHAnsi" w:hAnsiTheme="minorHAnsi" w:cstheme="minorHAnsi"/>
          <w:b/>
          <w:sz w:val="20"/>
          <w:szCs w:val="20"/>
          <w:u w:val="single"/>
        </w:rPr>
      </w:pPr>
    </w:p>
    <w:p w:rsidR="00B938E3" w:rsidRDefault="00106AB5">
      <w:pPr>
        <w:rPr>
          <w:rFonts w:asciiTheme="minorHAnsi" w:hAnsiTheme="minorHAnsi" w:cstheme="minorHAnsi"/>
          <w:sz w:val="20"/>
          <w:szCs w:val="20"/>
        </w:rPr>
      </w:pPr>
      <w:r>
        <w:rPr>
          <w:rFonts w:asciiTheme="minorHAnsi" w:hAnsiTheme="minorHAnsi" w:cstheme="minorHAnsi"/>
          <w:b/>
          <w:sz w:val="20"/>
          <w:szCs w:val="20"/>
          <w:u w:val="single"/>
        </w:rPr>
        <w:t>COMMENTS ON TARGETS</w:t>
      </w:r>
      <w:r>
        <w:rPr>
          <w:rFonts w:asciiTheme="minorHAnsi" w:hAnsiTheme="minorHAnsi" w:cstheme="minorHAnsi"/>
          <w:sz w:val="20"/>
          <w:szCs w:val="20"/>
        </w:rPr>
        <w:t>: (Here, both the employee and their manager may document the outcome of their continuous dialog throughout the year, i.e., reasons for target adjustments, feedback on the progress of target achievement and development needs regarding the current role.)</w:t>
      </w:r>
    </w:p>
    <w:p w:rsidR="00B938E3" w:rsidRDefault="00B938E3">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10214"/>
      </w:tblGrid>
      <w:tr w:rsidR="00B938E3">
        <w:tc>
          <w:tcPr>
            <w:tcW w:w="10440" w:type="dxa"/>
          </w:tcPr>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tc>
      </w:tr>
    </w:tbl>
    <w:p w:rsidR="00B938E3" w:rsidRDefault="00B938E3">
      <w:pPr>
        <w:rPr>
          <w:rFonts w:asciiTheme="minorHAnsi" w:hAnsiTheme="minorHAnsi" w:cstheme="minorHAnsi"/>
          <w:sz w:val="20"/>
          <w:szCs w:val="20"/>
        </w:rPr>
      </w:pPr>
    </w:p>
    <w:p w:rsidR="00B938E3" w:rsidRDefault="00106AB5">
      <w:pPr>
        <w:rPr>
          <w:rFonts w:asciiTheme="minorHAnsi" w:hAnsiTheme="minorHAnsi" w:cstheme="minorHAnsi"/>
          <w:sz w:val="20"/>
          <w:szCs w:val="20"/>
        </w:rPr>
      </w:pPr>
      <w:r>
        <w:rPr>
          <w:rFonts w:asciiTheme="minorHAnsi" w:hAnsiTheme="minorHAnsi" w:cstheme="minorHAnsi"/>
          <w:b/>
          <w:sz w:val="20"/>
          <w:szCs w:val="20"/>
          <w:u w:val="single"/>
        </w:rPr>
        <w:t>TARGET ACHIEVEMENT</w:t>
      </w:r>
      <w:r>
        <w:rPr>
          <w:rFonts w:asciiTheme="minorHAnsi" w:hAnsiTheme="minorHAnsi" w:cstheme="minorHAnsi"/>
          <w:sz w:val="20"/>
          <w:szCs w:val="20"/>
        </w:rPr>
        <w:t>: (Employee enters his/her view on Target Achievement.  Managers may review and comment on Target Achievement collaboratively with the Employee.) (Preface Target comment by either Employee or Manager)</w:t>
      </w:r>
    </w:p>
    <w:p w:rsidR="00B938E3" w:rsidRDefault="00B938E3">
      <w:pPr>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10214"/>
      </w:tblGrid>
      <w:tr w:rsidR="00B938E3">
        <w:tc>
          <w:tcPr>
            <w:tcW w:w="10440" w:type="dxa"/>
          </w:tcPr>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tc>
      </w:tr>
    </w:tbl>
    <w:p w:rsidR="00B938E3" w:rsidRDefault="00B938E3">
      <w:pPr>
        <w:rPr>
          <w:rFonts w:asciiTheme="minorHAnsi" w:hAnsiTheme="minorHAnsi" w:cstheme="minorHAnsi"/>
          <w:b/>
          <w:sz w:val="20"/>
          <w:szCs w:val="20"/>
          <w:u w:val="single"/>
        </w:rPr>
      </w:pPr>
    </w:p>
    <w:p w:rsidR="00DD28FD" w:rsidRDefault="00DD28FD">
      <w:pPr>
        <w:rPr>
          <w:rFonts w:asciiTheme="minorHAnsi" w:hAnsiTheme="minorHAnsi" w:cstheme="minorHAnsi"/>
          <w:b/>
          <w:sz w:val="20"/>
          <w:szCs w:val="20"/>
          <w:u w:val="single"/>
        </w:rPr>
      </w:pPr>
    </w:p>
    <w:p w:rsidR="00B938E3" w:rsidRDefault="00106AB5">
      <w:pPr>
        <w:rPr>
          <w:rFonts w:asciiTheme="minorHAnsi" w:hAnsiTheme="minorHAnsi" w:cstheme="minorHAnsi"/>
          <w:sz w:val="20"/>
          <w:szCs w:val="20"/>
        </w:rPr>
      </w:pPr>
      <w:bookmarkStart w:id="4" w:name="_GoBack"/>
      <w:bookmarkEnd w:id="4"/>
      <w:r>
        <w:rPr>
          <w:rFonts w:asciiTheme="minorHAnsi" w:hAnsiTheme="minorHAnsi" w:cstheme="minorHAnsi"/>
          <w:b/>
          <w:sz w:val="20"/>
          <w:szCs w:val="20"/>
          <w:u w:val="single"/>
        </w:rPr>
        <w:lastRenderedPageBreak/>
        <w:t>EVALUATION:</w:t>
      </w:r>
      <w:r w:rsidRPr="00562BEB">
        <w:rPr>
          <w:rFonts w:asciiTheme="minorHAnsi" w:hAnsiTheme="minorHAnsi" w:cstheme="minorHAnsi"/>
          <w:b/>
          <w:i/>
          <w:sz w:val="20"/>
          <w:szCs w:val="20"/>
        </w:rPr>
        <w:t xml:space="preserve">  </w:t>
      </w:r>
      <w:r>
        <w:rPr>
          <w:rFonts w:asciiTheme="minorHAnsi" w:hAnsiTheme="minorHAnsi" w:cstheme="minorHAnsi"/>
          <w:sz w:val="20"/>
          <w:szCs w:val="20"/>
        </w:rPr>
        <w:t>(Manager complete</w:t>
      </w:r>
      <w:r>
        <w:rPr>
          <w:rFonts w:asciiTheme="minorHAnsi" w:hAnsiTheme="minorHAnsi" w:cstheme="minorHAnsi"/>
          <w:b/>
          <w:bCs/>
          <w:sz w:val="20"/>
          <w:szCs w:val="20"/>
        </w:rPr>
        <w:t>s</w:t>
      </w:r>
      <w:r>
        <w:rPr>
          <w:rFonts w:asciiTheme="minorHAnsi" w:hAnsiTheme="minorHAnsi" w:cstheme="minorHAnsi"/>
          <w:sz w:val="20"/>
          <w:szCs w:val="20"/>
        </w:rPr>
        <w:t xml:space="preserve"> the evaluation based on employee’s achievements regarding WHAT and HOW, as applicable.)  </w:t>
      </w:r>
    </w:p>
    <w:p w:rsidR="00B938E3" w:rsidRDefault="00B938E3">
      <w:pPr>
        <w:rPr>
          <w:rFonts w:asciiTheme="minorHAnsi" w:hAnsiTheme="minorHAnsi" w:cstheme="minorHAnsi"/>
          <w:sz w:val="20"/>
          <w:szCs w:val="20"/>
        </w:rPr>
      </w:pPr>
    </w:p>
    <w:p w:rsidR="00B938E3" w:rsidRDefault="00106AB5">
      <w:pPr>
        <w:rPr>
          <w:rFonts w:asciiTheme="minorHAnsi" w:hAnsiTheme="minorHAnsi" w:cstheme="minorHAnsi"/>
          <w:b/>
          <w:sz w:val="20"/>
          <w:szCs w:val="20"/>
        </w:rPr>
      </w:pPr>
      <w:r>
        <w:rPr>
          <w:rFonts w:asciiTheme="minorHAnsi" w:hAnsiTheme="minorHAnsi" w:cstheme="minorHAnsi"/>
          <w:b/>
          <w:sz w:val="20"/>
          <w:szCs w:val="20"/>
        </w:rPr>
        <w:t>Please be aware that the suggested ratings on W</w:t>
      </w:r>
      <w:r w:rsidR="0074179A">
        <w:rPr>
          <w:rFonts w:asciiTheme="minorHAnsi" w:hAnsiTheme="minorHAnsi" w:cstheme="minorHAnsi"/>
          <w:b/>
          <w:sz w:val="20"/>
          <w:szCs w:val="20"/>
        </w:rPr>
        <w:t>HAT and HOW</w:t>
      </w:r>
      <w:r>
        <w:rPr>
          <w:rFonts w:asciiTheme="minorHAnsi" w:hAnsiTheme="minorHAnsi" w:cstheme="minorHAnsi"/>
          <w:b/>
          <w:sz w:val="20"/>
          <w:szCs w:val="20"/>
        </w:rPr>
        <w:t xml:space="preserve"> </w:t>
      </w:r>
      <w:r w:rsidR="0074179A">
        <w:rPr>
          <w:rFonts w:asciiTheme="minorHAnsi" w:hAnsiTheme="minorHAnsi" w:cstheme="minorHAnsi"/>
          <w:b/>
          <w:sz w:val="20"/>
          <w:szCs w:val="20"/>
        </w:rPr>
        <w:t>are to be completed ahead of</w:t>
      </w:r>
      <w:r>
        <w:rPr>
          <w:rFonts w:asciiTheme="minorHAnsi" w:hAnsiTheme="minorHAnsi" w:cstheme="minorHAnsi"/>
          <w:b/>
          <w:sz w:val="20"/>
          <w:szCs w:val="20"/>
        </w:rPr>
        <w:t xml:space="preserve"> Round Table </w:t>
      </w:r>
      <w:r w:rsidR="0074179A">
        <w:rPr>
          <w:rFonts w:asciiTheme="minorHAnsi" w:hAnsiTheme="minorHAnsi" w:cstheme="minorHAnsi"/>
          <w:b/>
          <w:sz w:val="20"/>
          <w:szCs w:val="20"/>
        </w:rPr>
        <w:t xml:space="preserve">discussion and should </w:t>
      </w:r>
      <w:r>
        <w:rPr>
          <w:rFonts w:asciiTheme="minorHAnsi" w:hAnsiTheme="minorHAnsi" w:cstheme="minorHAnsi"/>
          <w:b/>
          <w:sz w:val="20"/>
          <w:szCs w:val="20"/>
        </w:rPr>
        <w:t xml:space="preserve">reflect the overall and aligned feedback of all relevant managers.  </w:t>
      </w:r>
    </w:p>
    <w:p w:rsidR="00B938E3" w:rsidRDefault="00B938E3">
      <w:pPr>
        <w:rPr>
          <w:rFonts w:asciiTheme="minorHAnsi" w:hAnsiTheme="minorHAnsi" w:cstheme="minorHAnsi"/>
          <w:b/>
          <w:sz w:val="20"/>
          <w:szCs w:val="20"/>
        </w:rPr>
      </w:pPr>
    </w:p>
    <w:p w:rsidR="00B938E3" w:rsidRDefault="00106AB5">
      <w:pPr>
        <w:rPr>
          <w:rFonts w:asciiTheme="minorHAnsi" w:hAnsiTheme="minorHAnsi" w:cstheme="minorHAnsi"/>
          <w:b/>
          <w:sz w:val="20"/>
          <w:szCs w:val="20"/>
        </w:rPr>
      </w:pPr>
      <w:r>
        <w:rPr>
          <w:rFonts w:asciiTheme="minorHAnsi" w:hAnsiTheme="minorHAnsi" w:cstheme="minorHAnsi"/>
          <w:b/>
          <w:sz w:val="20"/>
          <w:szCs w:val="20"/>
        </w:rPr>
        <w:t>WHAT: please select</w:t>
      </w:r>
      <w:r w:rsidR="00F50AD8">
        <w:rPr>
          <w:rFonts w:asciiTheme="minorHAnsi" w:hAnsiTheme="minorHAnsi" w:cstheme="minorHAnsi"/>
          <w:b/>
          <w:sz w:val="20"/>
          <w:szCs w:val="20"/>
        </w:rPr>
        <w:t xml:space="preserve"> from the scale </w:t>
      </w:r>
      <w:r w:rsidR="00F50AD8">
        <w:rPr>
          <w:rFonts w:asciiTheme="minorHAnsi" w:hAnsiTheme="minorHAnsi" w:cstheme="minorHAnsi"/>
          <w:b/>
          <w:sz w:val="20"/>
          <w:szCs w:val="20"/>
        </w:rPr>
        <w:t>below</w:t>
      </w:r>
    </w:p>
    <w:p w:rsidR="00B938E3" w:rsidRDefault="00B938E3">
      <w:pPr>
        <w:rPr>
          <w:rFonts w:asciiTheme="minorHAnsi" w:hAnsiTheme="minorHAnsi" w:cstheme="minorHAnsi"/>
          <w:b/>
          <w:sz w:val="20"/>
          <w:szCs w:val="20"/>
        </w:rPr>
      </w:pPr>
    </w:p>
    <w:p w:rsidR="00B938E3" w:rsidRDefault="00106AB5">
      <w:pPr>
        <w:rPr>
          <w:rFonts w:asciiTheme="minorHAnsi" w:hAnsiTheme="minorHAnsi" w:cstheme="minorHAnsi"/>
          <w:b/>
          <w:sz w:val="20"/>
          <w:szCs w:val="20"/>
        </w:rPr>
      </w:pPr>
      <w:r>
        <w:rPr>
          <w:rFonts w:asciiTheme="minorHAnsi" w:hAnsiTheme="minorHAnsi" w:cstheme="minorHAnsi"/>
          <w:b/>
          <w:sz w:val="20"/>
          <w:szCs w:val="20"/>
        </w:rPr>
        <w:t>HOW:  please select</w:t>
      </w:r>
      <w:r w:rsidR="00F50AD8">
        <w:rPr>
          <w:rFonts w:asciiTheme="minorHAnsi" w:hAnsiTheme="minorHAnsi" w:cstheme="minorHAnsi"/>
          <w:b/>
          <w:sz w:val="20"/>
          <w:szCs w:val="20"/>
        </w:rPr>
        <w:t xml:space="preserve"> from the scale below</w:t>
      </w:r>
    </w:p>
    <w:p w:rsidR="00B938E3" w:rsidRDefault="00B938E3">
      <w:pPr>
        <w:rPr>
          <w:rFonts w:asciiTheme="minorHAnsi" w:hAnsiTheme="minorHAnsi" w:cstheme="minorHAnsi"/>
          <w:b/>
          <w:sz w:val="20"/>
          <w:szCs w:val="20"/>
        </w:rPr>
      </w:pPr>
    </w:p>
    <w:p w:rsidR="00B938E3" w:rsidRDefault="00B938E3">
      <w:pPr>
        <w:rPr>
          <w:rFonts w:asciiTheme="minorHAnsi" w:hAnsiTheme="minorHAnsi" w:cstheme="minorHAnsi"/>
          <w:b/>
          <w:sz w:val="20"/>
          <w:szCs w:val="20"/>
        </w:rPr>
      </w:pPr>
    </w:p>
    <w:tbl>
      <w:tblPr>
        <w:tblStyle w:val="TableGrid"/>
        <w:tblW w:w="0" w:type="auto"/>
        <w:tblLook w:val="04A0" w:firstRow="1" w:lastRow="0" w:firstColumn="1" w:lastColumn="0" w:noHBand="0" w:noVBand="1"/>
      </w:tblPr>
      <w:tblGrid>
        <w:gridCol w:w="445"/>
        <w:gridCol w:w="4770"/>
        <w:gridCol w:w="4999"/>
      </w:tblGrid>
      <w:tr w:rsidR="00F50AD8" w:rsidRPr="00F50AD8" w:rsidTr="00F50AD8">
        <w:tc>
          <w:tcPr>
            <w:tcW w:w="445" w:type="dxa"/>
            <w:shd w:val="clear" w:color="auto" w:fill="C6D9F1" w:themeFill="text2" w:themeFillTint="33"/>
          </w:tcPr>
          <w:p w:rsidR="00F50AD8" w:rsidRPr="00F50AD8" w:rsidRDefault="00F50AD8" w:rsidP="00F50AD8">
            <w:pPr>
              <w:jc w:val="center"/>
              <w:rPr>
                <w:rFonts w:asciiTheme="minorHAnsi" w:hAnsiTheme="minorHAnsi" w:cstheme="minorHAnsi"/>
                <w:b/>
                <w:color w:val="17365D" w:themeColor="text2" w:themeShade="BF"/>
              </w:rPr>
            </w:pPr>
          </w:p>
        </w:tc>
        <w:tc>
          <w:tcPr>
            <w:tcW w:w="4770" w:type="dxa"/>
            <w:shd w:val="clear" w:color="auto" w:fill="C6D9F1" w:themeFill="text2" w:themeFillTint="33"/>
          </w:tcPr>
          <w:p w:rsidR="00F50AD8" w:rsidRPr="00F50AD8" w:rsidRDefault="00F50AD8" w:rsidP="00F50AD8">
            <w:pPr>
              <w:jc w:val="center"/>
              <w:rPr>
                <w:rFonts w:asciiTheme="minorHAnsi" w:hAnsiTheme="minorHAnsi" w:cstheme="minorHAnsi"/>
                <w:b/>
                <w:color w:val="17365D" w:themeColor="text2" w:themeShade="BF"/>
              </w:rPr>
            </w:pPr>
            <w:r w:rsidRPr="00F50AD8">
              <w:rPr>
                <w:rFonts w:asciiTheme="minorHAnsi" w:hAnsiTheme="minorHAnsi" w:cstheme="minorHAnsi"/>
                <w:b/>
                <w:color w:val="17365D" w:themeColor="text2" w:themeShade="BF"/>
              </w:rPr>
              <w:t>The WHAT scale</w:t>
            </w:r>
          </w:p>
        </w:tc>
        <w:tc>
          <w:tcPr>
            <w:tcW w:w="4999" w:type="dxa"/>
            <w:shd w:val="clear" w:color="auto" w:fill="C6D9F1" w:themeFill="text2" w:themeFillTint="33"/>
          </w:tcPr>
          <w:p w:rsidR="00F50AD8" w:rsidRPr="00F50AD8" w:rsidRDefault="00F50AD8" w:rsidP="00F50AD8">
            <w:pPr>
              <w:jc w:val="center"/>
              <w:rPr>
                <w:rFonts w:asciiTheme="minorHAnsi" w:hAnsiTheme="minorHAnsi" w:cstheme="minorHAnsi"/>
                <w:b/>
                <w:color w:val="17365D" w:themeColor="text2" w:themeShade="BF"/>
              </w:rPr>
            </w:pPr>
            <w:r w:rsidRPr="00F50AD8">
              <w:rPr>
                <w:rFonts w:asciiTheme="minorHAnsi" w:hAnsiTheme="minorHAnsi" w:cstheme="minorHAnsi"/>
                <w:b/>
                <w:color w:val="17365D" w:themeColor="text2" w:themeShade="BF"/>
              </w:rPr>
              <w:t>The HOW scale</w:t>
            </w:r>
          </w:p>
        </w:tc>
      </w:tr>
      <w:tr w:rsidR="00F50AD8" w:rsidTr="00F50AD8">
        <w:tc>
          <w:tcPr>
            <w:tcW w:w="445" w:type="dxa"/>
          </w:tcPr>
          <w:p w:rsidR="00F50AD8" w:rsidRPr="00F50AD8" w:rsidRDefault="00F50AD8" w:rsidP="00F50AD8">
            <w:pPr>
              <w:jc w:val="center"/>
              <w:rPr>
                <w:rFonts w:asciiTheme="minorHAnsi" w:hAnsiTheme="minorHAnsi" w:cstheme="minorHAnsi"/>
                <w:b/>
                <w:color w:val="0070C0"/>
                <w:sz w:val="20"/>
                <w:szCs w:val="20"/>
              </w:rPr>
            </w:pPr>
            <w:r w:rsidRPr="00F50AD8">
              <w:rPr>
                <w:rFonts w:asciiTheme="minorHAnsi" w:hAnsiTheme="minorHAnsi" w:cstheme="minorHAnsi"/>
                <w:b/>
                <w:color w:val="0070C0"/>
                <w:sz w:val="20"/>
                <w:szCs w:val="20"/>
              </w:rPr>
              <w:t>5</w:t>
            </w:r>
          </w:p>
        </w:tc>
        <w:tc>
          <w:tcPr>
            <w:tcW w:w="4770" w:type="dxa"/>
          </w:tcPr>
          <w:p w:rsidR="00F50AD8" w:rsidRPr="00F50AD8" w:rsidRDefault="00F50AD8">
            <w:pPr>
              <w:rPr>
                <w:rFonts w:asciiTheme="minorHAnsi" w:hAnsiTheme="minorHAnsi" w:cstheme="minorHAnsi"/>
                <w:b/>
                <w:color w:val="0070C0"/>
                <w:sz w:val="20"/>
                <w:szCs w:val="20"/>
              </w:rPr>
            </w:pPr>
            <w:r w:rsidRPr="00F50AD8">
              <w:rPr>
                <w:rFonts w:asciiTheme="minorHAnsi" w:hAnsiTheme="minorHAnsi" w:cstheme="minorHAnsi"/>
                <w:b/>
                <w:color w:val="0070C0"/>
                <w:sz w:val="20"/>
                <w:szCs w:val="20"/>
              </w:rPr>
              <w:t>Consistently exceeded</w:t>
            </w:r>
          </w:p>
          <w:p w:rsidR="00F50AD8" w:rsidRPr="00F50AD8" w:rsidRDefault="00F50AD8">
            <w:pPr>
              <w:rPr>
                <w:rFonts w:asciiTheme="minorHAnsi" w:hAnsiTheme="minorHAnsi" w:cstheme="minorHAnsi"/>
                <w:sz w:val="20"/>
                <w:szCs w:val="20"/>
              </w:rPr>
            </w:pPr>
            <w:r>
              <w:rPr>
                <w:rFonts w:asciiTheme="minorHAnsi" w:hAnsiTheme="minorHAnsi" w:cstheme="minorHAnsi"/>
                <w:sz w:val="20"/>
                <w:szCs w:val="20"/>
              </w:rPr>
              <w:t>Performance fully meets all and far exceeds most expectations against the targets and tasks</w:t>
            </w:r>
          </w:p>
        </w:tc>
        <w:tc>
          <w:tcPr>
            <w:tcW w:w="4999" w:type="dxa"/>
          </w:tcPr>
          <w:p w:rsidR="00F50AD8" w:rsidRPr="00F50AD8" w:rsidRDefault="00F50AD8">
            <w:pPr>
              <w:rPr>
                <w:rFonts w:asciiTheme="minorHAnsi" w:hAnsiTheme="minorHAnsi" w:cstheme="minorHAnsi"/>
                <w:b/>
                <w:color w:val="0070C0"/>
                <w:sz w:val="20"/>
                <w:szCs w:val="20"/>
              </w:rPr>
            </w:pPr>
            <w:r w:rsidRPr="00F50AD8">
              <w:rPr>
                <w:rFonts w:asciiTheme="minorHAnsi" w:hAnsiTheme="minorHAnsi" w:cstheme="minorHAnsi"/>
                <w:b/>
                <w:color w:val="0070C0"/>
                <w:sz w:val="20"/>
                <w:szCs w:val="20"/>
              </w:rPr>
              <w:t>Consistently exceeded expectations</w:t>
            </w:r>
          </w:p>
          <w:p w:rsidR="00F50AD8" w:rsidRPr="00F50AD8" w:rsidRDefault="00F50AD8">
            <w:pPr>
              <w:rPr>
                <w:rFonts w:asciiTheme="minorHAnsi" w:hAnsiTheme="minorHAnsi" w:cstheme="minorHAnsi"/>
                <w:sz w:val="20"/>
                <w:szCs w:val="20"/>
              </w:rPr>
            </w:pPr>
            <w:r>
              <w:rPr>
                <w:rFonts w:asciiTheme="minorHAnsi" w:hAnsiTheme="minorHAnsi" w:cstheme="minorHAnsi"/>
                <w:sz w:val="20"/>
                <w:szCs w:val="20"/>
              </w:rPr>
              <w:t>Ownership behavior fully meets all and far exceeds most expectations outlined for the respective position</w:t>
            </w:r>
          </w:p>
        </w:tc>
      </w:tr>
      <w:tr w:rsidR="00F50AD8" w:rsidTr="00F50AD8">
        <w:tc>
          <w:tcPr>
            <w:tcW w:w="445" w:type="dxa"/>
          </w:tcPr>
          <w:p w:rsidR="00F50AD8" w:rsidRPr="00F50AD8" w:rsidRDefault="00F50AD8" w:rsidP="00F50AD8">
            <w:pPr>
              <w:jc w:val="center"/>
              <w:rPr>
                <w:rFonts w:asciiTheme="minorHAnsi" w:hAnsiTheme="minorHAnsi" w:cstheme="minorHAnsi"/>
                <w:b/>
                <w:color w:val="0070C0"/>
                <w:sz w:val="20"/>
                <w:szCs w:val="20"/>
              </w:rPr>
            </w:pPr>
            <w:r w:rsidRPr="00F50AD8">
              <w:rPr>
                <w:rFonts w:asciiTheme="minorHAnsi" w:hAnsiTheme="minorHAnsi" w:cstheme="minorHAnsi"/>
                <w:b/>
                <w:color w:val="0070C0"/>
                <w:sz w:val="20"/>
                <w:szCs w:val="20"/>
              </w:rPr>
              <w:t>4</w:t>
            </w:r>
          </w:p>
        </w:tc>
        <w:tc>
          <w:tcPr>
            <w:tcW w:w="4770" w:type="dxa"/>
          </w:tcPr>
          <w:p w:rsidR="00F50AD8" w:rsidRPr="00F50AD8" w:rsidRDefault="00F50AD8">
            <w:pPr>
              <w:rPr>
                <w:rFonts w:asciiTheme="minorHAnsi" w:hAnsiTheme="minorHAnsi" w:cstheme="minorHAnsi"/>
                <w:b/>
                <w:color w:val="0070C0"/>
                <w:sz w:val="20"/>
                <w:szCs w:val="20"/>
              </w:rPr>
            </w:pPr>
            <w:r w:rsidRPr="00F50AD8">
              <w:rPr>
                <w:rFonts w:asciiTheme="minorHAnsi" w:hAnsiTheme="minorHAnsi" w:cstheme="minorHAnsi"/>
                <w:b/>
                <w:color w:val="0070C0"/>
                <w:sz w:val="20"/>
                <w:szCs w:val="20"/>
              </w:rPr>
              <w:t>Partially exceeded</w:t>
            </w:r>
          </w:p>
          <w:p w:rsidR="00F50AD8" w:rsidRDefault="00F50AD8">
            <w:pPr>
              <w:rPr>
                <w:rFonts w:asciiTheme="minorHAnsi" w:hAnsiTheme="minorHAnsi" w:cstheme="minorHAnsi"/>
                <w:sz w:val="20"/>
                <w:szCs w:val="20"/>
              </w:rPr>
            </w:pPr>
            <w:r>
              <w:rPr>
                <w:rFonts w:asciiTheme="minorHAnsi" w:hAnsiTheme="minorHAnsi" w:cstheme="minorHAnsi"/>
                <w:sz w:val="20"/>
                <w:szCs w:val="20"/>
              </w:rPr>
              <w:t xml:space="preserve">Performance fully meets all and far exceeds several </w:t>
            </w:r>
          </w:p>
          <w:p w:rsidR="00F50AD8" w:rsidRPr="00F50AD8" w:rsidRDefault="00F50AD8">
            <w:pPr>
              <w:rPr>
                <w:rFonts w:asciiTheme="minorHAnsi" w:hAnsiTheme="minorHAnsi" w:cstheme="minorHAnsi"/>
                <w:sz w:val="20"/>
                <w:szCs w:val="20"/>
              </w:rPr>
            </w:pPr>
            <w:r>
              <w:rPr>
                <w:rFonts w:asciiTheme="minorHAnsi" w:hAnsiTheme="minorHAnsi" w:cstheme="minorHAnsi"/>
                <w:sz w:val="20"/>
                <w:szCs w:val="20"/>
              </w:rPr>
              <w:t>expectations against the targets and tasks</w:t>
            </w:r>
          </w:p>
        </w:tc>
        <w:tc>
          <w:tcPr>
            <w:tcW w:w="4999" w:type="dxa"/>
          </w:tcPr>
          <w:p w:rsidR="00F50AD8" w:rsidRPr="00F50AD8" w:rsidRDefault="00F50AD8">
            <w:pPr>
              <w:rPr>
                <w:rFonts w:asciiTheme="minorHAnsi" w:hAnsiTheme="minorHAnsi" w:cstheme="minorHAnsi"/>
                <w:b/>
                <w:color w:val="0070C0"/>
                <w:sz w:val="20"/>
                <w:szCs w:val="20"/>
              </w:rPr>
            </w:pPr>
            <w:r w:rsidRPr="00F50AD8">
              <w:rPr>
                <w:rFonts w:asciiTheme="minorHAnsi" w:hAnsiTheme="minorHAnsi" w:cstheme="minorHAnsi"/>
                <w:b/>
                <w:color w:val="0070C0"/>
                <w:sz w:val="20"/>
                <w:szCs w:val="20"/>
              </w:rPr>
              <w:t>Partially exceeded expectations</w:t>
            </w:r>
          </w:p>
          <w:p w:rsidR="00F50AD8" w:rsidRPr="00F50AD8" w:rsidRDefault="00F50AD8">
            <w:pPr>
              <w:rPr>
                <w:rFonts w:asciiTheme="minorHAnsi" w:hAnsiTheme="minorHAnsi" w:cstheme="minorHAnsi"/>
                <w:sz w:val="20"/>
                <w:szCs w:val="20"/>
              </w:rPr>
            </w:pPr>
            <w:r>
              <w:rPr>
                <w:rFonts w:asciiTheme="minorHAnsi" w:hAnsiTheme="minorHAnsi" w:cstheme="minorHAnsi"/>
                <w:sz w:val="20"/>
                <w:szCs w:val="20"/>
              </w:rPr>
              <w:t>Ownership behavior fully meets all and far exceeds several expectations outlined for the respective position</w:t>
            </w:r>
          </w:p>
        </w:tc>
      </w:tr>
      <w:tr w:rsidR="00F50AD8" w:rsidTr="00F50AD8">
        <w:tc>
          <w:tcPr>
            <w:tcW w:w="445" w:type="dxa"/>
          </w:tcPr>
          <w:p w:rsidR="00F50AD8" w:rsidRPr="00F50AD8" w:rsidRDefault="00F50AD8" w:rsidP="00F50AD8">
            <w:pPr>
              <w:jc w:val="center"/>
              <w:rPr>
                <w:rFonts w:asciiTheme="minorHAnsi" w:hAnsiTheme="minorHAnsi" w:cstheme="minorHAnsi"/>
                <w:b/>
                <w:color w:val="0070C0"/>
                <w:sz w:val="20"/>
                <w:szCs w:val="20"/>
              </w:rPr>
            </w:pPr>
            <w:r w:rsidRPr="00F50AD8">
              <w:rPr>
                <w:rFonts w:asciiTheme="minorHAnsi" w:hAnsiTheme="minorHAnsi" w:cstheme="minorHAnsi"/>
                <w:b/>
                <w:color w:val="0070C0"/>
                <w:sz w:val="20"/>
                <w:szCs w:val="20"/>
              </w:rPr>
              <w:t>3</w:t>
            </w:r>
          </w:p>
        </w:tc>
        <w:tc>
          <w:tcPr>
            <w:tcW w:w="4770" w:type="dxa"/>
          </w:tcPr>
          <w:p w:rsidR="00F50AD8" w:rsidRPr="00F50AD8" w:rsidRDefault="00F50AD8">
            <w:pPr>
              <w:rPr>
                <w:rFonts w:asciiTheme="minorHAnsi" w:hAnsiTheme="minorHAnsi" w:cstheme="minorHAnsi"/>
                <w:b/>
                <w:color w:val="0070C0"/>
                <w:sz w:val="20"/>
                <w:szCs w:val="20"/>
              </w:rPr>
            </w:pPr>
            <w:r w:rsidRPr="00F50AD8">
              <w:rPr>
                <w:rFonts w:asciiTheme="minorHAnsi" w:hAnsiTheme="minorHAnsi" w:cstheme="minorHAnsi"/>
                <w:b/>
                <w:color w:val="0070C0"/>
                <w:sz w:val="20"/>
                <w:szCs w:val="20"/>
              </w:rPr>
              <w:t>Achieved</w:t>
            </w:r>
          </w:p>
          <w:p w:rsidR="00F50AD8" w:rsidRPr="00F50AD8" w:rsidRDefault="00F50AD8">
            <w:pPr>
              <w:rPr>
                <w:rFonts w:asciiTheme="minorHAnsi" w:hAnsiTheme="minorHAnsi" w:cstheme="minorHAnsi"/>
                <w:sz w:val="20"/>
                <w:szCs w:val="20"/>
              </w:rPr>
            </w:pPr>
            <w:r>
              <w:rPr>
                <w:rFonts w:asciiTheme="minorHAnsi" w:hAnsiTheme="minorHAnsi" w:cstheme="minorHAnsi"/>
                <w:sz w:val="20"/>
                <w:szCs w:val="20"/>
              </w:rPr>
              <w:t>Performance fully meets all expectations against the targets and tasks</w:t>
            </w:r>
          </w:p>
        </w:tc>
        <w:tc>
          <w:tcPr>
            <w:tcW w:w="4999" w:type="dxa"/>
          </w:tcPr>
          <w:p w:rsidR="00F50AD8" w:rsidRPr="00F50AD8" w:rsidRDefault="00F50AD8">
            <w:pPr>
              <w:rPr>
                <w:rFonts w:asciiTheme="minorHAnsi" w:hAnsiTheme="minorHAnsi" w:cstheme="minorHAnsi"/>
                <w:b/>
                <w:color w:val="0070C0"/>
                <w:sz w:val="20"/>
                <w:szCs w:val="20"/>
              </w:rPr>
            </w:pPr>
            <w:r w:rsidRPr="00F50AD8">
              <w:rPr>
                <w:rFonts w:asciiTheme="minorHAnsi" w:hAnsiTheme="minorHAnsi" w:cstheme="minorHAnsi"/>
                <w:b/>
                <w:color w:val="0070C0"/>
                <w:sz w:val="20"/>
                <w:szCs w:val="20"/>
              </w:rPr>
              <w:t>Met expectations</w:t>
            </w:r>
          </w:p>
          <w:p w:rsidR="00F50AD8" w:rsidRPr="00F50AD8" w:rsidRDefault="00F50AD8">
            <w:pPr>
              <w:rPr>
                <w:rFonts w:asciiTheme="minorHAnsi" w:hAnsiTheme="minorHAnsi" w:cstheme="minorHAnsi"/>
                <w:sz w:val="20"/>
                <w:szCs w:val="20"/>
              </w:rPr>
            </w:pPr>
            <w:r>
              <w:rPr>
                <w:rFonts w:asciiTheme="minorHAnsi" w:hAnsiTheme="minorHAnsi" w:cstheme="minorHAnsi"/>
                <w:sz w:val="20"/>
                <w:szCs w:val="20"/>
              </w:rPr>
              <w:t>Ownership behavior fully meets all expectation outlined for the respective position</w:t>
            </w:r>
          </w:p>
        </w:tc>
      </w:tr>
      <w:tr w:rsidR="00F50AD8" w:rsidTr="00F50AD8">
        <w:tc>
          <w:tcPr>
            <w:tcW w:w="445" w:type="dxa"/>
          </w:tcPr>
          <w:p w:rsidR="00F50AD8" w:rsidRPr="00F50AD8" w:rsidRDefault="00F50AD8" w:rsidP="00F50AD8">
            <w:pPr>
              <w:jc w:val="center"/>
              <w:rPr>
                <w:rFonts w:asciiTheme="minorHAnsi" w:hAnsiTheme="minorHAnsi" w:cstheme="minorHAnsi"/>
                <w:b/>
                <w:color w:val="0070C0"/>
                <w:sz w:val="20"/>
                <w:szCs w:val="20"/>
              </w:rPr>
            </w:pPr>
            <w:r w:rsidRPr="00F50AD8">
              <w:rPr>
                <w:rFonts w:asciiTheme="minorHAnsi" w:hAnsiTheme="minorHAnsi" w:cstheme="minorHAnsi"/>
                <w:b/>
                <w:color w:val="0070C0"/>
                <w:sz w:val="20"/>
                <w:szCs w:val="20"/>
              </w:rPr>
              <w:t>2</w:t>
            </w:r>
          </w:p>
        </w:tc>
        <w:tc>
          <w:tcPr>
            <w:tcW w:w="4770" w:type="dxa"/>
          </w:tcPr>
          <w:p w:rsidR="00F50AD8" w:rsidRPr="00F50AD8" w:rsidRDefault="00F50AD8">
            <w:pPr>
              <w:rPr>
                <w:rFonts w:asciiTheme="minorHAnsi" w:hAnsiTheme="minorHAnsi" w:cstheme="minorHAnsi"/>
                <w:b/>
                <w:color w:val="0070C0"/>
                <w:sz w:val="20"/>
                <w:szCs w:val="20"/>
              </w:rPr>
            </w:pPr>
            <w:r w:rsidRPr="00F50AD8">
              <w:rPr>
                <w:rFonts w:asciiTheme="minorHAnsi" w:hAnsiTheme="minorHAnsi" w:cstheme="minorHAnsi"/>
                <w:b/>
                <w:color w:val="0070C0"/>
                <w:sz w:val="20"/>
                <w:szCs w:val="20"/>
              </w:rPr>
              <w:t>Partially achieved</w:t>
            </w:r>
          </w:p>
          <w:p w:rsidR="00F50AD8" w:rsidRPr="00F50AD8" w:rsidRDefault="00F50AD8">
            <w:pPr>
              <w:rPr>
                <w:rFonts w:asciiTheme="minorHAnsi" w:hAnsiTheme="minorHAnsi" w:cstheme="minorHAnsi"/>
                <w:sz w:val="20"/>
                <w:szCs w:val="20"/>
              </w:rPr>
            </w:pPr>
            <w:r>
              <w:rPr>
                <w:rFonts w:asciiTheme="minorHAnsi" w:hAnsiTheme="minorHAnsi" w:cstheme="minorHAnsi"/>
                <w:sz w:val="20"/>
                <w:szCs w:val="20"/>
              </w:rPr>
              <w:t>Performance meets some but not all expectations against the targets and tasks</w:t>
            </w:r>
          </w:p>
        </w:tc>
        <w:tc>
          <w:tcPr>
            <w:tcW w:w="4999" w:type="dxa"/>
          </w:tcPr>
          <w:p w:rsidR="00F50AD8" w:rsidRPr="00F50AD8" w:rsidRDefault="00F50AD8">
            <w:pPr>
              <w:rPr>
                <w:rFonts w:asciiTheme="minorHAnsi" w:hAnsiTheme="minorHAnsi" w:cstheme="minorHAnsi"/>
                <w:b/>
                <w:color w:val="0070C0"/>
                <w:sz w:val="20"/>
                <w:szCs w:val="20"/>
              </w:rPr>
            </w:pPr>
            <w:r w:rsidRPr="00F50AD8">
              <w:rPr>
                <w:rFonts w:asciiTheme="minorHAnsi" w:hAnsiTheme="minorHAnsi" w:cstheme="minorHAnsi"/>
                <w:b/>
                <w:color w:val="0070C0"/>
                <w:sz w:val="20"/>
                <w:szCs w:val="20"/>
              </w:rPr>
              <w:t>Partially met expectations</w:t>
            </w:r>
          </w:p>
          <w:p w:rsidR="00F50AD8" w:rsidRPr="00F50AD8" w:rsidRDefault="00F50AD8">
            <w:pPr>
              <w:rPr>
                <w:rFonts w:asciiTheme="minorHAnsi" w:hAnsiTheme="minorHAnsi" w:cstheme="minorHAnsi"/>
                <w:sz w:val="20"/>
                <w:szCs w:val="20"/>
              </w:rPr>
            </w:pPr>
            <w:r>
              <w:rPr>
                <w:rFonts w:asciiTheme="minorHAnsi" w:hAnsiTheme="minorHAnsi" w:cstheme="minorHAnsi"/>
                <w:sz w:val="20"/>
                <w:szCs w:val="20"/>
              </w:rPr>
              <w:t>Ownership behavior meets some but not all expectations outlined for the respective position</w:t>
            </w:r>
          </w:p>
        </w:tc>
      </w:tr>
      <w:tr w:rsidR="00F50AD8" w:rsidTr="00F50AD8">
        <w:tc>
          <w:tcPr>
            <w:tcW w:w="445" w:type="dxa"/>
          </w:tcPr>
          <w:p w:rsidR="00F50AD8" w:rsidRPr="00F50AD8" w:rsidRDefault="00F50AD8" w:rsidP="00F50AD8">
            <w:pPr>
              <w:jc w:val="center"/>
              <w:rPr>
                <w:rFonts w:asciiTheme="minorHAnsi" w:hAnsiTheme="minorHAnsi" w:cstheme="minorHAnsi"/>
                <w:b/>
                <w:color w:val="0070C0"/>
                <w:sz w:val="20"/>
                <w:szCs w:val="20"/>
              </w:rPr>
            </w:pPr>
            <w:r w:rsidRPr="00F50AD8">
              <w:rPr>
                <w:rFonts w:asciiTheme="minorHAnsi" w:hAnsiTheme="minorHAnsi" w:cstheme="minorHAnsi"/>
                <w:b/>
                <w:color w:val="0070C0"/>
                <w:sz w:val="20"/>
                <w:szCs w:val="20"/>
              </w:rPr>
              <w:t>1</w:t>
            </w:r>
          </w:p>
        </w:tc>
        <w:tc>
          <w:tcPr>
            <w:tcW w:w="4770" w:type="dxa"/>
          </w:tcPr>
          <w:p w:rsidR="00F50AD8" w:rsidRPr="00F50AD8" w:rsidRDefault="00F50AD8">
            <w:pPr>
              <w:rPr>
                <w:rFonts w:asciiTheme="minorHAnsi" w:hAnsiTheme="minorHAnsi" w:cstheme="minorHAnsi"/>
                <w:b/>
                <w:color w:val="0070C0"/>
                <w:sz w:val="20"/>
                <w:szCs w:val="20"/>
              </w:rPr>
            </w:pPr>
            <w:r w:rsidRPr="00F50AD8">
              <w:rPr>
                <w:rFonts w:asciiTheme="minorHAnsi" w:hAnsiTheme="minorHAnsi" w:cstheme="minorHAnsi"/>
                <w:b/>
                <w:color w:val="0070C0"/>
                <w:sz w:val="20"/>
                <w:szCs w:val="20"/>
              </w:rPr>
              <w:t>Not achieved</w:t>
            </w:r>
          </w:p>
          <w:p w:rsidR="00F50AD8" w:rsidRPr="00F50AD8" w:rsidRDefault="00F50AD8">
            <w:pPr>
              <w:rPr>
                <w:rFonts w:asciiTheme="minorHAnsi" w:hAnsiTheme="minorHAnsi" w:cstheme="minorHAnsi"/>
                <w:sz w:val="20"/>
                <w:szCs w:val="20"/>
              </w:rPr>
            </w:pPr>
            <w:r>
              <w:rPr>
                <w:rFonts w:asciiTheme="minorHAnsi" w:hAnsiTheme="minorHAnsi" w:cstheme="minorHAnsi"/>
                <w:sz w:val="20"/>
                <w:szCs w:val="20"/>
              </w:rPr>
              <w:t>Performance fails to adequately meet any of the expectations, or fails to meet expectations to a significant degree in several areas against the targets and tasks</w:t>
            </w:r>
          </w:p>
        </w:tc>
        <w:tc>
          <w:tcPr>
            <w:tcW w:w="4999" w:type="dxa"/>
          </w:tcPr>
          <w:p w:rsidR="00F50AD8" w:rsidRPr="00F50AD8" w:rsidRDefault="00F50AD8">
            <w:pPr>
              <w:rPr>
                <w:rFonts w:asciiTheme="minorHAnsi" w:hAnsiTheme="minorHAnsi" w:cstheme="minorHAnsi"/>
                <w:b/>
                <w:color w:val="0070C0"/>
                <w:sz w:val="20"/>
                <w:szCs w:val="20"/>
              </w:rPr>
            </w:pPr>
            <w:r w:rsidRPr="00F50AD8">
              <w:rPr>
                <w:rFonts w:asciiTheme="minorHAnsi" w:hAnsiTheme="minorHAnsi" w:cstheme="minorHAnsi"/>
                <w:b/>
                <w:color w:val="0070C0"/>
                <w:sz w:val="20"/>
                <w:szCs w:val="20"/>
              </w:rPr>
              <w:t>Did not meet expectations</w:t>
            </w:r>
          </w:p>
          <w:p w:rsidR="00F50AD8" w:rsidRPr="00F50AD8" w:rsidRDefault="00F50AD8">
            <w:pPr>
              <w:rPr>
                <w:rFonts w:asciiTheme="minorHAnsi" w:hAnsiTheme="minorHAnsi" w:cstheme="minorHAnsi"/>
                <w:sz w:val="20"/>
                <w:szCs w:val="20"/>
              </w:rPr>
            </w:pPr>
            <w:r>
              <w:rPr>
                <w:rFonts w:asciiTheme="minorHAnsi" w:hAnsiTheme="minorHAnsi" w:cstheme="minorHAnsi"/>
                <w:sz w:val="20"/>
                <w:szCs w:val="20"/>
              </w:rPr>
              <w:t>Ownership behavior fails to adequately meet any of the expectations, or fails to meet expectations to a significant degree in several areas</w:t>
            </w:r>
          </w:p>
        </w:tc>
      </w:tr>
    </w:tbl>
    <w:p w:rsidR="00B938E3" w:rsidRDefault="00106AB5">
      <w:pPr>
        <w:rPr>
          <w:rFonts w:asciiTheme="minorHAnsi" w:hAnsiTheme="minorHAnsi" w:cstheme="minorHAnsi"/>
          <w:b/>
          <w:sz w:val="20"/>
          <w:szCs w:val="20"/>
          <w:u w:val="single"/>
        </w:rPr>
      </w:pPr>
      <w:r>
        <w:rPr>
          <w:rFonts w:asciiTheme="minorHAnsi" w:hAnsiTheme="minorHAnsi" w:cstheme="minorHAnsi"/>
          <w:b/>
          <w:sz w:val="20"/>
          <w:szCs w:val="20"/>
          <w:u w:val="single"/>
        </w:rPr>
        <w:br w:type="page"/>
      </w:r>
    </w:p>
    <w:tbl>
      <w:tblPr>
        <w:tblW w:w="10080" w:type="dxa"/>
        <w:jc w:val="center"/>
        <w:tblLayout w:type="fixed"/>
        <w:tblCellMar>
          <w:left w:w="115" w:type="dxa"/>
          <w:right w:w="115" w:type="dxa"/>
        </w:tblCellMar>
        <w:tblLook w:val="0000" w:firstRow="0" w:lastRow="0" w:firstColumn="0" w:lastColumn="0" w:noHBand="0" w:noVBand="0"/>
      </w:tblPr>
      <w:tblGrid>
        <w:gridCol w:w="10080"/>
      </w:tblGrid>
      <w:tr w:rsidR="00B938E3">
        <w:trPr>
          <w:trHeight w:val="288"/>
          <w:jc w:val="center"/>
        </w:trPr>
        <w:tc>
          <w:tcPr>
            <w:tcW w:w="10080" w:type="dxa"/>
            <w:shd w:val="clear" w:color="auto" w:fill="595959"/>
            <w:vAlign w:val="center"/>
          </w:tcPr>
          <w:p w:rsidR="00B938E3" w:rsidRDefault="00106AB5">
            <w:pPr>
              <w:pStyle w:val="Heading3"/>
              <w:jc w:val="left"/>
              <w:rPr>
                <w:rFonts w:asciiTheme="minorHAnsi" w:hAnsiTheme="minorHAnsi" w:cstheme="minorHAnsi"/>
              </w:rPr>
            </w:pPr>
            <w:r>
              <w:rPr>
                <w:rFonts w:asciiTheme="minorHAnsi" w:hAnsiTheme="minorHAnsi" w:cstheme="minorHAnsi"/>
              </w:rPr>
              <w:lastRenderedPageBreak/>
              <w:t>FEEDBACK regarding WHAT evaluation</w:t>
            </w:r>
          </w:p>
        </w:tc>
      </w:tr>
    </w:tbl>
    <w:p w:rsidR="00B938E3" w:rsidRDefault="00B938E3">
      <w:pPr>
        <w:rPr>
          <w:rFonts w:asciiTheme="minorHAnsi" w:hAnsiTheme="minorHAnsi" w:cstheme="minorHAnsi"/>
          <w:b/>
          <w:sz w:val="20"/>
          <w:szCs w:val="20"/>
          <w:u w:val="single"/>
        </w:rPr>
      </w:pPr>
    </w:p>
    <w:tbl>
      <w:tblPr>
        <w:tblStyle w:val="TableGrid"/>
        <w:tblW w:w="0" w:type="auto"/>
        <w:tblLook w:val="04A0" w:firstRow="1" w:lastRow="0" w:firstColumn="1" w:lastColumn="0" w:noHBand="0" w:noVBand="1"/>
      </w:tblPr>
      <w:tblGrid>
        <w:gridCol w:w="10214"/>
      </w:tblGrid>
      <w:tr w:rsidR="00B938E3">
        <w:tc>
          <w:tcPr>
            <w:tcW w:w="10440" w:type="dxa"/>
          </w:tcPr>
          <w:p w:rsidR="00B938E3" w:rsidRDefault="00B938E3">
            <w:pPr>
              <w:rPr>
                <w:rFonts w:asciiTheme="minorHAnsi" w:hAnsiTheme="minorHAnsi" w:cstheme="minorHAnsi"/>
                <w:b/>
                <w:sz w:val="20"/>
                <w:szCs w:val="20"/>
                <w:u w:val="single"/>
              </w:rPr>
            </w:pPr>
          </w:p>
          <w:p w:rsidR="00B938E3" w:rsidRDefault="00B938E3">
            <w:pPr>
              <w:rPr>
                <w:rFonts w:asciiTheme="minorHAnsi" w:hAnsiTheme="minorHAnsi" w:cstheme="minorHAnsi"/>
                <w:b/>
                <w:sz w:val="20"/>
                <w:szCs w:val="20"/>
                <w:u w:val="single"/>
              </w:rPr>
            </w:pPr>
          </w:p>
          <w:p w:rsidR="00B938E3" w:rsidRDefault="00B938E3">
            <w:pPr>
              <w:rPr>
                <w:rFonts w:asciiTheme="minorHAnsi" w:hAnsiTheme="minorHAnsi" w:cstheme="minorHAnsi"/>
                <w:b/>
                <w:sz w:val="20"/>
                <w:szCs w:val="20"/>
                <w:u w:val="single"/>
              </w:rPr>
            </w:pPr>
          </w:p>
          <w:p w:rsidR="00B938E3" w:rsidRDefault="00B938E3">
            <w:pPr>
              <w:rPr>
                <w:rFonts w:asciiTheme="minorHAnsi" w:hAnsiTheme="minorHAnsi" w:cstheme="minorHAnsi"/>
                <w:b/>
                <w:sz w:val="20"/>
                <w:szCs w:val="20"/>
                <w:u w:val="single"/>
              </w:rPr>
            </w:pPr>
          </w:p>
          <w:p w:rsidR="00B938E3" w:rsidRDefault="00B938E3">
            <w:pPr>
              <w:rPr>
                <w:rFonts w:asciiTheme="minorHAnsi" w:hAnsiTheme="minorHAnsi" w:cstheme="minorHAnsi"/>
                <w:b/>
                <w:sz w:val="20"/>
                <w:szCs w:val="20"/>
                <w:u w:val="single"/>
              </w:rPr>
            </w:pPr>
          </w:p>
        </w:tc>
      </w:tr>
    </w:tbl>
    <w:p w:rsidR="00B938E3" w:rsidRDefault="00B938E3">
      <w:pPr>
        <w:rPr>
          <w:rFonts w:asciiTheme="minorHAnsi" w:hAnsiTheme="minorHAnsi" w:cstheme="minorHAnsi"/>
          <w:b/>
          <w:sz w:val="20"/>
          <w:szCs w:val="20"/>
          <w:u w:val="single"/>
        </w:rPr>
      </w:pPr>
    </w:p>
    <w:tbl>
      <w:tblPr>
        <w:tblW w:w="10080" w:type="dxa"/>
        <w:jc w:val="center"/>
        <w:tblLayout w:type="fixed"/>
        <w:tblCellMar>
          <w:left w:w="115" w:type="dxa"/>
          <w:right w:w="115" w:type="dxa"/>
        </w:tblCellMar>
        <w:tblLook w:val="0000" w:firstRow="0" w:lastRow="0" w:firstColumn="0" w:lastColumn="0" w:noHBand="0" w:noVBand="0"/>
      </w:tblPr>
      <w:tblGrid>
        <w:gridCol w:w="10080"/>
      </w:tblGrid>
      <w:tr w:rsidR="00B938E3">
        <w:trPr>
          <w:trHeight w:val="288"/>
          <w:jc w:val="center"/>
        </w:trPr>
        <w:tc>
          <w:tcPr>
            <w:tcW w:w="10080" w:type="dxa"/>
            <w:shd w:val="clear" w:color="auto" w:fill="595959"/>
            <w:vAlign w:val="center"/>
          </w:tcPr>
          <w:p w:rsidR="00B938E3" w:rsidRDefault="00106AB5">
            <w:pPr>
              <w:pStyle w:val="Heading3"/>
              <w:jc w:val="left"/>
              <w:rPr>
                <w:rFonts w:asciiTheme="minorHAnsi" w:hAnsiTheme="minorHAnsi" w:cstheme="minorHAnsi"/>
              </w:rPr>
            </w:pPr>
            <w:r>
              <w:rPr>
                <w:rFonts w:asciiTheme="minorHAnsi" w:hAnsiTheme="minorHAnsi" w:cstheme="minorHAnsi"/>
              </w:rPr>
              <w:t>FEEDBACK regarding HOW evaluation</w:t>
            </w:r>
          </w:p>
        </w:tc>
      </w:tr>
    </w:tbl>
    <w:p w:rsidR="00B938E3" w:rsidRDefault="00B938E3">
      <w:pPr>
        <w:rPr>
          <w:rFonts w:asciiTheme="minorHAnsi" w:hAnsiTheme="minorHAnsi" w:cstheme="minorHAnsi"/>
          <w:b/>
          <w:sz w:val="20"/>
          <w:szCs w:val="20"/>
          <w:u w:val="single"/>
        </w:rPr>
      </w:pPr>
    </w:p>
    <w:tbl>
      <w:tblPr>
        <w:tblStyle w:val="TableGrid"/>
        <w:tblW w:w="0" w:type="auto"/>
        <w:tblLook w:val="04A0" w:firstRow="1" w:lastRow="0" w:firstColumn="1" w:lastColumn="0" w:noHBand="0" w:noVBand="1"/>
      </w:tblPr>
      <w:tblGrid>
        <w:gridCol w:w="10214"/>
      </w:tblGrid>
      <w:tr w:rsidR="00B938E3">
        <w:tc>
          <w:tcPr>
            <w:tcW w:w="10440" w:type="dxa"/>
          </w:tcPr>
          <w:p w:rsidR="00B938E3" w:rsidRDefault="00B938E3">
            <w:pPr>
              <w:rPr>
                <w:rFonts w:asciiTheme="minorHAnsi" w:hAnsiTheme="minorHAnsi" w:cstheme="minorHAnsi"/>
                <w:b/>
                <w:sz w:val="20"/>
                <w:szCs w:val="20"/>
                <w:u w:val="single"/>
              </w:rPr>
            </w:pPr>
          </w:p>
          <w:p w:rsidR="00B938E3" w:rsidRDefault="00B938E3">
            <w:pPr>
              <w:rPr>
                <w:rFonts w:asciiTheme="minorHAnsi" w:hAnsiTheme="minorHAnsi" w:cstheme="minorHAnsi"/>
                <w:b/>
                <w:sz w:val="20"/>
                <w:szCs w:val="20"/>
                <w:u w:val="single"/>
              </w:rPr>
            </w:pPr>
          </w:p>
          <w:p w:rsidR="00B938E3" w:rsidRDefault="00B938E3">
            <w:pPr>
              <w:rPr>
                <w:rFonts w:asciiTheme="minorHAnsi" w:hAnsiTheme="minorHAnsi" w:cstheme="minorHAnsi"/>
                <w:b/>
                <w:sz w:val="20"/>
                <w:szCs w:val="20"/>
                <w:u w:val="single"/>
              </w:rPr>
            </w:pPr>
          </w:p>
          <w:p w:rsidR="00B938E3" w:rsidRDefault="00B938E3">
            <w:pPr>
              <w:rPr>
                <w:rFonts w:asciiTheme="minorHAnsi" w:hAnsiTheme="minorHAnsi" w:cstheme="minorHAnsi"/>
                <w:b/>
                <w:sz w:val="20"/>
                <w:szCs w:val="20"/>
                <w:u w:val="single"/>
              </w:rPr>
            </w:pPr>
          </w:p>
          <w:p w:rsidR="00B938E3" w:rsidRDefault="00B938E3">
            <w:pPr>
              <w:rPr>
                <w:rFonts w:asciiTheme="minorHAnsi" w:hAnsiTheme="minorHAnsi" w:cstheme="minorHAnsi"/>
                <w:b/>
                <w:sz w:val="20"/>
                <w:szCs w:val="20"/>
                <w:u w:val="single"/>
              </w:rPr>
            </w:pPr>
          </w:p>
        </w:tc>
      </w:tr>
    </w:tbl>
    <w:p w:rsidR="00B938E3" w:rsidRDefault="00B938E3">
      <w:pPr>
        <w:rPr>
          <w:rFonts w:asciiTheme="minorHAnsi" w:hAnsiTheme="minorHAnsi" w:cstheme="minorHAnsi"/>
          <w:sz w:val="20"/>
          <w:szCs w:val="20"/>
        </w:rPr>
      </w:pPr>
    </w:p>
    <w:p w:rsidR="00B938E3" w:rsidRDefault="00B938E3">
      <w:pPr>
        <w:ind w:firstLine="720"/>
        <w:rPr>
          <w:rFonts w:asciiTheme="minorHAnsi" w:hAnsiTheme="minorHAnsi" w:cstheme="minorHAnsi"/>
          <w:b/>
          <w:sz w:val="20"/>
          <w:szCs w:val="20"/>
          <w:u w:val="single"/>
        </w:rPr>
      </w:pPr>
    </w:p>
    <w:tbl>
      <w:tblPr>
        <w:tblW w:w="10080" w:type="dxa"/>
        <w:jc w:val="center"/>
        <w:tblLayout w:type="fixed"/>
        <w:tblCellMar>
          <w:left w:w="115" w:type="dxa"/>
          <w:right w:w="115" w:type="dxa"/>
        </w:tblCellMar>
        <w:tblLook w:val="0000" w:firstRow="0" w:lastRow="0" w:firstColumn="0" w:lastColumn="0" w:noHBand="0" w:noVBand="0"/>
      </w:tblPr>
      <w:tblGrid>
        <w:gridCol w:w="10080"/>
      </w:tblGrid>
      <w:tr w:rsidR="00B938E3">
        <w:trPr>
          <w:trHeight w:val="288"/>
          <w:jc w:val="center"/>
        </w:trPr>
        <w:tc>
          <w:tcPr>
            <w:tcW w:w="10080" w:type="dxa"/>
            <w:shd w:val="clear" w:color="auto" w:fill="595959"/>
            <w:vAlign w:val="center"/>
          </w:tcPr>
          <w:p w:rsidR="00B938E3" w:rsidRDefault="00106AB5">
            <w:pPr>
              <w:pStyle w:val="Heading3"/>
              <w:jc w:val="left"/>
              <w:rPr>
                <w:rFonts w:asciiTheme="minorHAnsi" w:hAnsiTheme="minorHAnsi" w:cstheme="minorHAnsi"/>
              </w:rPr>
            </w:pPr>
            <w:r>
              <w:rPr>
                <w:rFonts w:asciiTheme="minorHAnsi" w:hAnsiTheme="minorHAnsi" w:cstheme="minorHAnsi"/>
              </w:rPr>
              <w:t>FEEDBACK (FINAL) COMMENTS ON OVERALL PERFORMANCE - MANAGER</w:t>
            </w:r>
          </w:p>
        </w:tc>
      </w:tr>
    </w:tbl>
    <w:p w:rsidR="00B938E3" w:rsidRDefault="00B938E3">
      <w:pPr>
        <w:rPr>
          <w:rFonts w:asciiTheme="minorHAnsi" w:hAnsiTheme="minorHAnsi" w:cstheme="minorHAnsi"/>
          <w:b/>
          <w:sz w:val="20"/>
          <w:szCs w:val="20"/>
          <w:u w:val="single"/>
        </w:rPr>
      </w:pPr>
    </w:p>
    <w:tbl>
      <w:tblPr>
        <w:tblStyle w:val="TableGrid"/>
        <w:tblW w:w="0" w:type="auto"/>
        <w:tblLook w:val="04A0" w:firstRow="1" w:lastRow="0" w:firstColumn="1" w:lastColumn="0" w:noHBand="0" w:noVBand="1"/>
      </w:tblPr>
      <w:tblGrid>
        <w:gridCol w:w="10214"/>
      </w:tblGrid>
      <w:tr w:rsidR="00B938E3">
        <w:tc>
          <w:tcPr>
            <w:tcW w:w="10440" w:type="dxa"/>
          </w:tcPr>
          <w:p w:rsidR="00B938E3" w:rsidRDefault="00B938E3">
            <w:pPr>
              <w:rPr>
                <w:rFonts w:asciiTheme="minorHAnsi" w:hAnsiTheme="minorHAnsi" w:cstheme="minorHAnsi"/>
                <w:b/>
                <w:sz w:val="20"/>
                <w:szCs w:val="20"/>
                <w:u w:val="single"/>
              </w:rPr>
            </w:pPr>
          </w:p>
          <w:p w:rsidR="00B938E3" w:rsidRDefault="00B938E3">
            <w:pPr>
              <w:rPr>
                <w:rFonts w:asciiTheme="minorHAnsi" w:hAnsiTheme="minorHAnsi" w:cstheme="minorHAnsi"/>
                <w:b/>
                <w:sz w:val="20"/>
                <w:szCs w:val="20"/>
                <w:u w:val="single"/>
              </w:rPr>
            </w:pPr>
          </w:p>
          <w:p w:rsidR="00B938E3" w:rsidRDefault="00B938E3">
            <w:pPr>
              <w:rPr>
                <w:rFonts w:asciiTheme="minorHAnsi" w:hAnsiTheme="minorHAnsi" w:cstheme="minorHAnsi"/>
                <w:b/>
                <w:sz w:val="20"/>
                <w:szCs w:val="20"/>
                <w:u w:val="single"/>
              </w:rPr>
            </w:pPr>
          </w:p>
          <w:p w:rsidR="00B938E3" w:rsidRDefault="00B938E3">
            <w:pPr>
              <w:rPr>
                <w:rFonts w:asciiTheme="minorHAnsi" w:hAnsiTheme="minorHAnsi" w:cstheme="minorHAnsi"/>
                <w:b/>
                <w:sz w:val="20"/>
                <w:szCs w:val="20"/>
                <w:u w:val="single"/>
              </w:rPr>
            </w:pPr>
          </w:p>
          <w:p w:rsidR="00B938E3" w:rsidRDefault="00B938E3">
            <w:pPr>
              <w:rPr>
                <w:rFonts w:asciiTheme="minorHAnsi" w:hAnsiTheme="minorHAnsi" w:cstheme="minorHAnsi"/>
                <w:b/>
                <w:sz w:val="20"/>
                <w:szCs w:val="20"/>
                <w:u w:val="single"/>
              </w:rPr>
            </w:pPr>
          </w:p>
        </w:tc>
      </w:tr>
    </w:tbl>
    <w:p w:rsidR="00B938E3" w:rsidRDefault="00B938E3">
      <w:pPr>
        <w:rPr>
          <w:rFonts w:asciiTheme="minorHAnsi" w:hAnsiTheme="minorHAnsi" w:cstheme="minorHAnsi"/>
          <w:b/>
          <w:sz w:val="20"/>
          <w:szCs w:val="20"/>
          <w:u w:val="single"/>
        </w:rPr>
      </w:pPr>
    </w:p>
    <w:tbl>
      <w:tblPr>
        <w:tblW w:w="10080" w:type="dxa"/>
        <w:jc w:val="center"/>
        <w:tblLayout w:type="fixed"/>
        <w:tblCellMar>
          <w:left w:w="115" w:type="dxa"/>
          <w:right w:w="115" w:type="dxa"/>
        </w:tblCellMar>
        <w:tblLook w:val="0000" w:firstRow="0" w:lastRow="0" w:firstColumn="0" w:lastColumn="0" w:noHBand="0" w:noVBand="0"/>
      </w:tblPr>
      <w:tblGrid>
        <w:gridCol w:w="10080"/>
      </w:tblGrid>
      <w:tr w:rsidR="00B938E3">
        <w:trPr>
          <w:trHeight w:val="288"/>
          <w:jc w:val="center"/>
        </w:trPr>
        <w:tc>
          <w:tcPr>
            <w:tcW w:w="10080" w:type="dxa"/>
            <w:shd w:val="clear" w:color="auto" w:fill="595959"/>
            <w:vAlign w:val="center"/>
          </w:tcPr>
          <w:p w:rsidR="00B938E3" w:rsidRDefault="00106AB5">
            <w:pPr>
              <w:pStyle w:val="Heading3"/>
              <w:jc w:val="left"/>
              <w:rPr>
                <w:rFonts w:asciiTheme="minorHAnsi" w:hAnsiTheme="minorHAnsi" w:cstheme="minorHAnsi"/>
              </w:rPr>
            </w:pPr>
            <w:r>
              <w:rPr>
                <w:rFonts w:asciiTheme="minorHAnsi" w:hAnsiTheme="minorHAnsi" w:cstheme="minorHAnsi"/>
              </w:rPr>
              <w:t>FEEDBACK (FINAL) COMMENTS ON OVERALL PERFORMANCE - EMPLOYEE</w:t>
            </w:r>
          </w:p>
        </w:tc>
      </w:tr>
    </w:tbl>
    <w:p w:rsidR="00B938E3" w:rsidRDefault="00B938E3">
      <w:pPr>
        <w:rPr>
          <w:rFonts w:asciiTheme="minorHAnsi" w:hAnsiTheme="minorHAnsi" w:cstheme="minorHAnsi"/>
          <w:b/>
          <w:sz w:val="20"/>
          <w:szCs w:val="20"/>
          <w:u w:val="single"/>
        </w:rPr>
      </w:pPr>
    </w:p>
    <w:tbl>
      <w:tblPr>
        <w:tblStyle w:val="TableGrid"/>
        <w:tblW w:w="0" w:type="auto"/>
        <w:tblLook w:val="04A0" w:firstRow="1" w:lastRow="0" w:firstColumn="1" w:lastColumn="0" w:noHBand="0" w:noVBand="1"/>
      </w:tblPr>
      <w:tblGrid>
        <w:gridCol w:w="10214"/>
      </w:tblGrid>
      <w:tr w:rsidR="00B938E3">
        <w:tc>
          <w:tcPr>
            <w:tcW w:w="10440" w:type="dxa"/>
          </w:tcPr>
          <w:p w:rsidR="00B938E3" w:rsidRDefault="00B938E3">
            <w:pPr>
              <w:rPr>
                <w:rFonts w:asciiTheme="minorHAnsi" w:hAnsiTheme="minorHAnsi" w:cstheme="minorHAnsi"/>
                <w:b/>
                <w:sz w:val="20"/>
                <w:szCs w:val="20"/>
                <w:u w:val="single"/>
              </w:rPr>
            </w:pPr>
          </w:p>
          <w:p w:rsidR="00B938E3" w:rsidRDefault="00B938E3">
            <w:pPr>
              <w:rPr>
                <w:rFonts w:asciiTheme="minorHAnsi" w:hAnsiTheme="minorHAnsi" w:cstheme="minorHAnsi"/>
                <w:b/>
                <w:sz w:val="20"/>
                <w:szCs w:val="20"/>
                <w:u w:val="single"/>
              </w:rPr>
            </w:pPr>
          </w:p>
          <w:p w:rsidR="00B938E3" w:rsidRDefault="00B938E3">
            <w:pPr>
              <w:rPr>
                <w:rFonts w:asciiTheme="minorHAnsi" w:hAnsiTheme="minorHAnsi" w:cstheme="minorHAnsi"/>
                <w:b/>
                <w:sz w:val="20"/>
                <w:szCs w:val="20"/>
                <w:u w:val="single"/>
              </w:rPr>
            </w:pPr>
          </w:p>
          <w:p w:rsidR="00B938E3" w:rsidRDefault="00B938E3">
            <w:pPr>
              <w:rPr>
                <w:rFonts w:asciiTheme="minorHAnsi" w:hAnsiTheme="minorHAnsi" w:cstheme="minorHAnsi"/>
                <w:b/>
                <w:sz w:val="20"/>
                <w:szCs w:val="20"/>
                <w:u w:val="single"/>
              </w:rPr>
            </w:pPr>
          </w:p>
          <w:p w:rsidR="00B938E3" w:rsidRDefault="00B938E3">
            <w:pPr>
              <w:rPr>
                <w:rFonts w:asciiTheme="minorHAnsi" w:hAnsiTheme="minorHAnsi" w:cstheme="minorHAnsi"/>
                <w:b/>
                <w:sz w:val="20"/>
                <w:szCs w:val="20"/>
                <w:u w:val="single"/>
              </w:rPr>
            </w:pPr>
          </w:p>
        </w:tc>
      </w:tr>
    </w:tbl>
    <w:p w:rsidR="00B938E3" w:rsidRDefault="00B938E3">
      <w:pPr>
        <w:rPr>
          <w:rFonts w:asciiTheme="minorHAnsi" w:hAnsiTheme="minorHAnsi" w:cstheme="minorHAnsi"/>
          <w:b/>
          <w:sz w:val="20"/>
          <w:szCs w:val="20"/>
          <w:u w:val="single"/>
        </w:rPr>
      </w:pPr>
    </w:p>
    <w:tbl>
      <w:tblPr>
        <w:tblW w:w="10080" w:type="dxa"/>
        <w:jc w:val="center"/>
        <w:tblLayout w:type="fixed"/>
        <w:tblCellMar>
          <w:left w:w="115" w:type="dxa"/>
          <w:right w:w="115" w:type="dxa"/>
        </w:tblCellMar>
        <w:tblLook w:val="0000" w:firstRow="0" w:lastRow="0" w:firstColumn="0" w:lastColumn="0" w:noHBand="0" w:noVBand="0"/>
      </w:tblPr>
      <w:tblGrid>
        <w:gridCol w:w="10080"/>
      </w:tblGrid>
      <w:tr w:rsidR="00B938E3">
        <w:trPr>
          <w:trHeight w:val="288"/>
          <w:jc w:val="center"/>
        </w:trPr>
        <w:tc>
          <w:tcPr>
            <w:tcW w:w="10080" w:type="dxa"/>
            <w:shd w:val="clear" w:color="auto" w:fill="595959"/>
            <w:vAlign w:val="center"/>
          </w:tcPr>
          <w:p w:rsidR="00B938E3" w:rsidRDefault="00106AB5">
            <w:pPr>
              <w:pStyle w:val="Heading3"/>
              <w:jc w:val="left"/>
              <w:rPr>
                <w:rFonts w:asciiTheme="minorHAnsi" w:hAnsiTheme="minorHAnsi" w:cstheme="minorHAnsi"/>
                <w:sz w:val="24"/>
                <w:szCs w:val="24"/>
              </w:rPr>
            </w:pPr>
            <w:r>
              <w:rPr>
                <w:rFonts w:asciiTheme="minorHAnsi" w:hAnsiTheme="minorHAnsi" w:cstheme="minorHAnsi"/>
                <w:sz w:val="24"/>
                <w:szCs w:val="24"/>
              </w:rPr>
              <w:t>release</w:t>
            </w:r>
          </w:p>
        </w:tc>
      </w:tr>
    </w:tbl>
    <w:p w:rsidR="00B938E3" w:rsidRDefault="00B938E3">
      <w:pPr>
        <w:rPr>
          <w:rFonts w:asciiTheme="minorHAnsi" w:hAnsiTheme="minorHAnsi" w:cstheme="minorHAnsi"/>
          <w:b/>
          <w:sz w:val="20"/>
          <w:szCs w:val="20"/>
          <w:u w:val="single"/>
        </w:rPr>
      </w:pPr>
    </w:p>
    <w:p w:rsidR="00B938E3" w:rsidRDefault="00106AB5">
      <w:pPr>
        <w:rPr>
          <w:rFonts w:asciiTheme="minorHAnsi" w:hAnsiTheme="minorHAnsi" w:cstheme="minorHAnsi"/>
          <w:b/>
          <w:sz w:val="20"/>
          <w:szCs w:val="20"/>
        </w:rPr>
      </w:pPr>
      <w:r>
        <w:rPr>
          <w:rFonts w:asciiTheme="minorHAnsi" w:hAnsiTheme="minorHAnsi" w:cstheme="minorHAnsi"/>
          <w:b/>
          <w:sz w:val="20"/>
          <w:szCs w:val="20"/>
        </w:rPr>
        <w:t>Employee:  Employee name</w:t>
      </w:r>
    </w:p>
    <w:p w:rsidR="00B938E3" w:rsidRDefault="00B938E3">
      <w:pPr>
        <w:rPr>
          <w:rFonts w:asciiTheme="minorHAnsi" w:hAnsiTheme="minorHAnsi" w:cstheme="minorHAnsi"/>
          <w:b/>
          <w:sz w:val="20"/>
          <w:szCs w:val="20"/>
        </w:rPr>
      </w:pPr>
    </w:p>
    <w:p w:rsidR="00B938E3" w:rsidRDefault="00106AB5">
      <w:pPr>
        <w:rPr>
          <w:rFonts w:asciiTheme="minorHAnsi" w:hAnsiTheme="minorHAnsi" w:cstheme="minorHAnsi"/>
          <w:b/>
          <w:sz w:val="20"/>
          <w:szCs w:val="20"/>
        </w:rPr>
      </w:pPr>
      <w:r>
        <w:rPr>
          <w:rFonts w:asciiTheme="minorHAnsi" w:hAnsiTheme="minorHAnsi" w:cstheme="minorHAnsi"/>
          <w:b/>
          <w:sz w:val="20"/>
          <w:szCs w:val="20"/>
        </w:rPr>
        <w:t>Manager:  Manager Name</w:t>
      </w:r>
    </w:p>
    <w:p w:rsidR="00B938E3" w:rsidRDefault="00B938E3">
      <w:pPr>
        <w:rPr>
          <w:rFonts w:asciiTheme="minorHAnsi" w:hAnsiTheme="minorHAnsi" w:cstheme="minorHAnsi"/>
          <w:b/>
          <w:sz w:val="20"/>
          <w:szCs w:val="20"/>
        </w:rPr>
      </w:pPr>
    </w:p>
    <w:p w:rsidR="00B938E3" w:rsidRDefault="00106AB5">
      <w:pPr>
        <w:rPr>
          <w:rFonts w:asciiTheme="minorHAnsi" w:hAnsiTheme="minorHAnsi" w:cstheme="minorHAnsi"/>
          <w:b/>
          <w:sz w:val="20"/>
          <w:szCs w:val="20"/>
        </w:rPr>
      </w:pPr>
      <w:r>
        <w:rPr>
          <w:rFonts w:asciiTheme="minorHAnsi" w:hAnsiTheme="minorHAnsi" w:cstheme="minorHAnsi"/>
          <w:b/>
          <w:sz w:val="20"/>
          <w:szCs w:val="20"/>
        </w:rPr>
        <w:t>Employee statement on Feedback:</w:t>
      </w:r>
    </w:p>
    <w:p w:rsidR="00B938E3" w:rsidRDefault="00B938E3">
      <w:pPr>
        <w:rPr>
          <w:rFonts w:asciiTheme="minorHAnsi" w:hAnsiTheme="minorHAnsi" w:cstheme="minorHAnsi"/>
          <w:b/>
          <w:sz w:val="20"/>
          <w:szCs w:val="20"/>
          <w:u w:val="single"/>
        </w:rPr>
      </w:pPr>
    </w:p>
    <w:tbl>
      <w:tblPr>
        <w:tblStyle w:val="TableGrid"/>
        <w:tblW w:w="0" w:type="auto"/>
        <w:tblLook w:val="04A0" w:firstRow="1" w:lastRow="0" w:firstColumn="1" w:lastColumn="0" w:noHBand="0" w:noVBand="1"/>
      </w:tblPr>
      <w:tblGrid>
        <w:gridCol w:w="10214"/>
      </w:tblGrid>
      <w:tr w:rsidR="00B938E3">
        <w:tc>
          <w:tcPr>
            <w:tcW w:w="10440" w:type="dxa"/>
          </w:tcPr>
          <w:p w:rsidR="00B938E3" w:rsidRDefault="00B938E3">
            <w:pPr>
              <w:rPr>
                <w:rFonts w:asciiTheme="minorHAnsi" w:hAnsiTheme="minorHAnsi" w:cstheme="minorHAnsi"/>
                <w:b/>
                <w:sz w:val="20"/>
                <w:szCs w:val="20"/>
                <w:u w:val="single"/>
              </w:rPr>
            </w:pPr>
          </w:p>
          <w:p w:rsidR="00B938E3" w:rsidRDefault="00B938E3">
            <w:pPr>
              <w:rPr>
                <w:rFonts w:asciiTheme="minorHAnsi" w:hAnsiTheme="minorHAnsi" w:cstheme="minorHAnsi"/>
                <w:b/>
                <w:sz w:val="20"/>
                <w:szCs w:val="20"/>
                <w:u w:val="single"/>
              </w:rPr>
            </w:pPr>
          </w:p>
          <w:p w:rsidR="00B938E3" w:rsidRDefault="00B938E3">
            <w:pPr>
              <w:rPr>
                <w:rFonts w:asciiTheme="minorHAnsi" w:hAnsiTheme="minorHAnsi" w:cstheme="minorHAnsi"/>
                <w:b/>
                <w:sz w:val="20"/>
                <w:szCs w:val="20"/>
                <w:u w:val="single"/>
              </w:rPr>
            </w:pPr>
          </w:p>
          <w:p w:rsidR="00B938E3" w:rsidRDefault="00B938E3">
            <w:pPr>
              <w:rPr>
                <w:rFonts w:asciiTheme="minorHAnsi" w:hAnsiTheme="minorHAnsi" w:cstheme="minorHAnsi"/>
                <w:b/>
                <w:sz w:val="20"/>
                <w:szCs w:val="20"/>
                <w:u w:val="single"/>
              </w:rPr>
            </w:pPr>
          </w:p>
          <w:p w:rsidR="00B938E3" w:rsidRDefault="00B938E3">
            <w:pPr>
              <w:rPr>
                <w:rFonts w:asciiTheme="minorHAnsi" w:hAnsiTheme="minorHAnsi" w:cstheme="minorHAnsi"/>
                <w:b/>
                <w:sz w:val="20"/>
                <w:szCs w:val="20"/>
                <w:u w:val="single"/>
              </w:rPr>
            </w:pPr>
          </w:p>
        </w:tc>
      </w:tr>
    </w:tbl>
    <w:p w:rsidR="00B938E3" w:rsidRDefault="00B938E3">
      <w:pPr>
        <w:rPr>
          <w:rFonts w:asciiTheme="minorHAnsi" w:hAnsiTheme="minorHAnsi" w:cstheme="minorHAnsi"/>
          <w:b/>
          <w:sz w:val="20"/>
          <w:szCs w:val="20"/>
          <w:u w:val="single"/>
        </w:rPr>
      </w:pPr>
    </w:p>
    <w:tbl>
      <w:tblPr>
        <w:tblW w:w="10080" w:type="dxa"/>
        <w:jc w:val="center"/>
        <w:tblLayout w:type="fixed"/>
        <w:tblCellMar>
          <w:left w:w="115" w:type="dxa"/>
          <w:right w:w="115" w:type="dxa"/>
        </w:tblCellMar>
        <w:tblLook w:val="0000" w:firstRow="0" w:lastRow="0" w:firstColumn="0" w:lastColumn="0" w:noHBand="0" w:noVBand="0"/>
      </w:tblPr>
      <w:tblGrid>
        <w:gridCol w:w="10080"/>
      </w:tblGrid>
      <w:tr w:rsidR="00B938E3">
        <w:trPr>
          <w:trHeight w:val="288"/>
          <w:jc w:val="center"/>
        </w:trPr>
        <w:tc>
          <w:tcPr>
            <w:tcW w:w="10080" w:type="dxa"/>
            <w:shd w:val="clear" w:color="auto" w:fill="595959"/>
            <w:vAlign w:val="center"/>
          </w:tcPr>
          <w:p w:rsidR="00B938E3" w:rsidRDefault="00106AB5">
            <w:pPr>
              <w:pStyle w:val="Heading3"/>
              <w:jc w:val="left"/>
              <w:rPr>
                <w:rFonts w:asciiTheme="minorHAnsi" w:hAnsiTheme="minorHAnsi" w:cstheme="minorHAnsi"/>
                <w:sz w:val="24"/>
                <w:szCs w:val="24"/>
              </w:rPr>
            </w:pPr>
            <w:r>
              <w:rPr>
                <w:rFonts w:asciiTheme="minorHAnsi" w:hAnsiTheme="minorHAnsi" w:cstheme="minorHAnsi"/>
                <w:sz w:val="24"/>
                <w:szCs w:val="24"/>
              </w:rPr>
              <w:t xml:space="preserve">COMPLETED: </w:t>
            </w:r>
            <w:r w:rsidR="0015098E">
              <w:rPr>
                <w:rFonts w:asciiTheme="minorHAnsi" w:hAnsiTheme="minorHAnsi" w:cstheme="minorHAnsi"/>
                <w:sz w:val="24"/>
                <w:szCs w:val="24"/>
              </w:rPr>
              <w:t>Manager sends form to HR</w:t>
            </w:r>
          </w:p>
        </w:tc>
      </w:tr>
    </w:tbl>
    <w:p w:rsidR="00B938E3" w:rsidRDefault="00B938E3">
      <w:pPr>
        <w:rPr>
          <w:rFonts w:asciiTheme="minorHAnsi" w:hAnsiTheme="minorHAnsi" w:cstheme="minorHAnsi"/>
          <w:b/>
          <w:sz w:val="20"/>
          <w:szCs w:val="20"/>
          <w:u w:val="single"/>
        </w:rPr>
      </w:pPr>
    </w:p>
    <w:p w:rsidR="00B938E3" w:rsidRDefault="00B938E3">
      <w:pPr>
        <w:rPr>
          <w:rFonts w:asciiTheme="minorHAnsi" w:hAnsiTheme="minorHAnsi" w:cstheme="minorHAnsi"/>
          <w:sz w:val="20"/>
          <w:szCs w:val="20"/>
        </w:rPr>
      </w:pPr>
    </w:p>
    <w:p w:rsidR="00B938E3" w:rsidRDefault="00B938E3">
      <w:pPr>
        <w:rPr>
          <w:rFonts w:asciiTheme="minorHAnsi" w:hAnsiTheme="minorHAnsi" w:cstheme="minorHAnsi"/>
          <w:sz w:val="20"/>
          <w:szCs w:val="20"/>
        </w:rPr>
      </w:pPr>
    </w:p>
    <w:sectPr w:rsidR="00B938E3">
      <w:headerReference w:type="default" r:id="rId7"/>
      <w:pgSz w:w="12240" w:h="15840"/>
      <w:pgMar w:top="1440" w:right="1008" w:bottom="907"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F13" w:rsidRDefault="00871F13">
      <w:r>
        <w:separator/>
      </w:r>
    </w:p>
  </w:endnote>
  <w:endnote w:type="continuationSeparator" w:id="0">
    <w:p w:rsidR="00871F13" w:rsidRDefault="00871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F13" w:rsidRDefault="00871F13">
      <w:r>
        <w:separator/>
      </w:r>
    </w:p>
  </w:footnote>
  <w:footnote w:type="continuationSeparator" w:id="0">
    <w:p w:rsidR="00871F13" w:rsidRDefault="00871F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8E3" w:rsidRDefault="00106AB5">
    <w:pPr>
      <w:pStyle w:val="Header"/>
      <w:tabs>
        <w:tab w:val="clear" w:pos="4320"/>
        <w:tab w:val="clear" w:pos="8640"/>
        <w:tab w:val="right" w:pos="10080"/>
      </w:tabs>
    </w:pPr>
    <w:r>
      <w:rPr>
        <w:noProof/>
      </w:rPr>
      <w:drawing>
        <wp:inline distT="0" distB="0" distL="0" distR="0">
          <wp:extent cx="1457325" cy="238125"/>
          <wp:effectExtent l="0" t="0" r="0" b="0"/>
          <wp:docPr id="1" name="Picture 45" descr="Description: SiemensCl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scription: SiemensCl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325" cy="238125"/>
                  </a:xfrm>
                  <a:prstGeom prst="rect">
                    <a:avLst/>
                  </a:prstGeom>
                  <a:noFill/>
                  <a:ln>
                    <a:noFill/>
                  </a:ln>
                </pic:spPr>
              </pic:pic>
            </a:graphicData>
          </a:graphic>
        </wp:inline>
      </w:drawing>
    </w:r>
    <w:r>
      <w:rPr>
        <w:rFonts w:ascii="Cambria" w:hAnsi="Cambria"/>
      </w:rPr>
      <w:tab/>
    </w:r>
    <w:r>
      <w:rPr>
        <w:rFonts w:ascii="Calibri" w:hAnsi="Calibri" w:cs="Calibri"/>
        <w:b/>
        <w:sz w:val="28"/>
        <w:szCs w:val="28"/>
      </w:rPr>
      <w:t>Siemens PLM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BFE22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1C84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760B9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3C8D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3E1B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7456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7664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4C35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54A7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CE3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B903F0"/>
    <w:multiLevelType w:val="hybridMultilevel"/>
    <w:tmpl w:val="4014C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AD0885"/>
    <w:multiLevelType w:val="hybridMultilevel"/>
    <w:tmpl w:val="4014C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D9568B"/>
    <w:multiLevelType w:val="hybridMultilevel"/>
    <w:tmpl w:val="D9BED8E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60864AA8"/>
    <w:multiLevelType w:val="multilevel"/>
    <w:tmpl w:val="D9BED8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FCE05B7"/>
    <w:multiLevelType w:val="hybridMultilevel"/>
    <w:tmpl w:val="FA36979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2"/>
  </w:num>
  <w:num w:numId="14">
    <w:abstractNumId w:val="14"/>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8E3"/>
    <w:rsid w:val="00106AB5"/>
    <w:rsid w:val="0015098E"/>
    <w:rsid w:val="00172362"/>
    <w:rsid w:val="0034243D"/>
    <w:rsid w:val="00452735"/>
    <w:rsid w:val="004974C5"/>
    <w:rsid w:val="004A7D4C"/>
    <w:rsid w:val="00562BEB"/>
    <w:rsid w:val="0074179A"/>
    <w:rsid w:val="0077518F"/>
    <w:rsid w:val="007D731F"/>
    <w:rsid w:val="008462F2"/>
    <w:rsid w:val="00871F13"/>
    <w:rsid w:val="00B938E3"/>
    <w:rsid w:val="00BA65A4"/>
    <w:rsid w:val="00C25B36"/>
    <w:rsid w:val="00DD28FD"/>
    <w:rsid w:val="00F50AD8"/>
    <w:rsid w:val="00F97CC9"/>
    <w:rsid w:val="00FF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5:docId w15:val="{5F7E1DF2-DE63-4A30-A3CC-B0311F995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szCs w:val="24"/>
    </w:rPr>
  </w:style>
  <w:style w:type="paragraph" w:styleId="Heading1">
    <w:name w:val="heading 1"/>
    <w:basedOn w:val="Normal"/>
    <w:next w:val="Normal"/>
    <w:qFormat/>
    <w:pPr>
      <w:tabs>
        <w:tab w:val="right" w:pos="10080"/>
      </w:tabs>
      <w:spacing w:before="60" w:after="120"/>
      <w:jc w:val="right"/>
      <w:outlineLvl w:val="0"/>
    </w:pPr>
    <w:rPr>
      <w:rFonts w:ascii="Tahoma" w:hAnsi="Tahoma"/>
      <w:b/>
      <w:color w:val="333333"/>
      <w:sz w:val="44"/>
      <w:szCs w:val="36"/>
    </w:rPr>
  </w:style>
  <w:style w:type="paragraph" w:styleId="Heading2">
    <w:name w:val="heading 2"/>
    <w:basedOn w:val="Normal"/>
    <w:next w:val="Normal"/>
    <w:qFormat/>
    <w:pPr>
      <w:tabs>
        <w:tab w:val="left" w:pos="7185"/>
      </w:tabs>
      <w:spacing w:after="120"/>
      <w:outlineLvl w:val="1"/>
    </w:pPr>
    <w:rPr>
      <w:rFonts w:ascii="Tahoma" w:hAnsi="Tahoma"/>
      <w:b/>
      <w:smallCaps/>
    </w:rPr>
  </w:style>
  <w:style w:type="paragraph" w:styleId="Heading3">
    <w:name w:val="heading 3"/>
    <w:basedOn w:val="Normal"/>
    <w:next w:val="Normal"/>
    <w:qFormat/>
    <w:pPr>
      <w:spacing w:before="40" w:after="40"/>
      <w:jc w:val="center"/>
      <w:outlineLvl w:val="2"/>
    </w:pPr>
    <w:rPr>
      <w:rFonts w:ascii="Tahoma" w:hAnsi="Tahoma"/>
      <w:b/>
      <w:smallCaps/>
      <w:color w:val="FFFF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pPr>
      <w:spacing w:after="40"/>
      <w:jc w:val="right"/>
    </w:pPr>
    <w:rPr>
      <w:rFonts w:ascii="Tahoma" w:hAnsi="Tahoma"/>
      <w:sz w:val="18"/>
      <w:szCs w:val="19"/>
    </w:rPr>
  </w:style>
  <w:style w:type="paragraph" w:styleId="Header">
    <w:name w:val="header"/>
    <w:basedOn w:val="Normal"/>
    <w:pPr>
      <w:tabs>
        <w:tab w:val="center" w:pos="4320"/>
        <w:tab w:val="right" w:pos="8640"/>
      </w:tabs>
    </w:pPr>
  </w:style>
  <w:style w:type="paragraph" w:customStyle="1" w:styleId="FieldText2">
    <w:name w:val="Field Text 2"/>
    <w:basedOn w:val="FieldText"/>
    <w:pPr>
      <w:spacing w:after="120"/>
    </w:pPr>
  </w:style>
  <w:style w:type="paragraph" w:styleId="Footer">
    <w:name w:val="footer"/>
    <w:basedOn w:val="Normal"/>
    <w:pPr>
      <w:tabs>
        <w:tab w:val="center" w:pos="4320"/>
        <w:tab w:val="right" w:pos="8640"/>
      </w:tabs>
    </w:pPr>
  </w:style>
  <w:style w:type="paragraph" w:customStyle="1" w:styleId="Headings">
    <w:name w:val="Headings"/>
    <w:basedOn w:val="BodyText"/>
    <w:link w:val="HeadingsChar"/>
    <w:pPr>
      <w:jc w:val="left"/>
    </w:pPr>
    <w:rPr>
      <w:b/>
      <w:sz w:val="20"/>
      <w:szCs w:val="20"/>
    </w:rPr>
  </w:style>
  <w:style w:type="character" w:customStyle="1" w:styleId="BodyTextChar">
    <w:name w:val="Body Text Char"/>
    <w:link w:val="BodyText"/>
    <w:rPr>
      <w:rFonts w:ascii="Tahoma" w:hAnsi="Tahoma"/>
      <w:sz w:val="18"/>
      <w:szCs w:val="19"/>
      <w:lang w:val="en-US" w:eastAsia="en-US" w:bidi="ar-SA"/>
    </w:rPr>
  </w:style>
  <w:style w:type="paragraph" w:customStyle="1" w:styleId="FieldText">
    <w:name w:val="Field Text"/>
    <w:basedOn w:val="Normal"/>
    <w:link w:val="FieldTextChar"/>
    <w:rPr>
      <w:rFonts w:ascii="Tahoma" w:hAnsi="Tahoma"/>
      <w:b/>
      <w:sz w:val="18"/>
      <w:szCs w:val="20"/>
    </w:rPr>
  </w:style>
  <w:style w:type="character" w:customStyle="1" w:styleId="FieldTextChar">
    <w:name w:val="Field Text Char"/>
    <w:link w:val="FieldText"/>
    <w:rPr>
      <w:rFonts w:ascii="Tahoma" w:hAnsi="Tahoma"/>
      <w:b/>
      <w:sz w:val="18"/>
      <w:lang w:val="en-US" w:eastAsia="en-US" w:bidi="ar-SA"/>
    </w:rPr>
  </w:style>
  <w:style w:type="character" w:customStyle="1" w:styleId="HeadingsChar">
    <w:name w:val="Headings Char"/>
    <w:link w:val="Headings"/>
    <w:rPr>
      <w:rFonts w:ascii="Tahoma" w:hAnsi="Tahoma"/>
      <w:b/>
      <w:sz w:val="18"/>
      <w:szCs w:val="19"/>
      <w:lang w:val="en-US" w:eastAsia="en-US" w:bidi="ar-SA"/>
    </w:rPr>
  </w:style>
  <w:style w:type="character" w:customStyle="1" w:styleId="Style10ptBold">
    <w:name w:val="Style 10 pt Bold"/>
    <w:rPr>
      <w:rFonts w:ascii="Tahoma" w:hAnsi="Tahoma"/>
      <w:b/>
      <w:bCs/>
      <w:sz w:val="20"/>
    </w:rPr>
  </w:style>
  <w:style w:type="character" w:customStyle="1" w:styleId="Style10pt">
    <w:name w:val="Style 10 pt"/>
    <w:rPr>
      <w:rFonts w:ascii="Tahoma" w:hAnsi="Tahoma"/>
      <w:sz w:val="20"/>
    </w:rPr>
  </w:style>
  <w:style w:type="character" w:customStyle="1" w:styleId="Style10ptBoldUnderline">
    <w:name w:val="Style 10 pt Bold Underline"/>
    <w:rPr>
      <w:rFonts w:ascii="Tahoma" w:hAnsi="Tahoma"/>
      <w:b/>
      <w:bCs/>
      <w:sz w:val="20"/>
      <w:u w:val="single"/>
    </w:rPr>
  </w:style>
  <w:style w:type="paragraph" w:customStyle="1" w:styleId="StyleFieldTextNotBold">
    <w:name w:val="Style Field Text + Not Bold"/>
    <w:basedOn w:val="FieldText"/>
    <w:link w:val="StyleFieldTextNotBoldChar"/>
    <w:pPr>
      <w:jc w:val="right"/>
    </w:pPr>
    <w:rPr>
      <w:b w:val="0"/>
    </w:rPr>
  </w:style>
  <w:style w:type="character" w:customStyle="1" w:styleId="StyleFieldTextNotBoldChar">
    <w:name w:val="Style Field Text + Not Bold Char"/>
    <w:link w:val="StyleFieldTextNotBold"/>
    <w:rPr>
      <w:rFonts w:ascii="Tahoma" w:hAnsi="Tahoma"/>
      <w:b/>
      <w:sz w:val="18"/>
      <w:lang w:val="en-US" w:eastAsia="en-US" w:bidi="ar-SA"/>
    </w:rPr>
  </w:style>
  <w:style w:type="paragraph" w:customStyle="1" w:styleId="Style10ptLeft075Right005">
    <w:name w:val="Style 10 pt Left:  0.75&quot; Right:  0.05&quot;"/>
    <w:basedOn w:val="Normal"/>
    <w:pPr>
      <w:ind w:left="1080" w:right="72"/>
    </w:pPr>
    <w:rPr>
      <w:rFonts w:ascii="Tahoma" w:hAnsi="Tahoma"/>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088619">
      <w:bodyDiv w:val="1"/>
      <w:marLeft w:val="0"/>
      <w:marRight w:val="0"/>
      <w:marTop w:val="0"/>
      <w:marBottom w:val="0"/>
      <w:divBdr>
        <w:top w:val="none" w:sz="0" w:space="0" w:color="auto"/>
        <w:left w:val="none" w:sz="0" w:space="0" w:color="auto"/>
        <w:bottom w:val="none" w:sz="0" w:space="0" w:color="auto"/>
        <w:right w:val="none" w:sz="0" w:space="0" w:color="auto"/>
      </w:divBdr>
    </w:div>
    <w:div w:id="380593943">
      <w:bodyDiv w:val="1"/>
      <w:marLeft w:val="0"/>
      <w:marRight w:val="0"/>
      <w:marTop w:val="0"/>
      <w:marBottom w:val="0"/>
      <w:divBdr>
        <w:top w:val="none" w:sz="0" w:space="0" w:color="auto"/>
        <w:left w:val="none" w:sz="0" w:space="0" w:color="auto"/>
        <w:bottom w:val="none" w:sz="0" w:space="0" w:color="auto"/>
        <w:right w:val="none" w:sz="0" w:space="0" w:color="auto"/>
      </w:divBdr>
    </w:div>
    <w:div w:id="802623195">
      <w:bodyDiv w:val="1"/>
      <w:marLeft w:val="0"/>
      <w:marRight w:val="0"/>
      <w:marTop w:val="0"/>
      <w:marBottom w:val="0"/>
      <w:divBdr>
        <w:top w:val="none" w:sz="0" w:space="0" w:color="auto"/>
        <w:left w:val="none" w:sz="0" w:space="0" w:color="auto"/>
        <w:bottom w:val="none" w:sz="0" w:space="0" w:color="auto"/>
        <w:right w:val="none" w:sz="0" w:space="0" w:color="auto"/>
      </w:divBdr>
    </w:div>
    <w:div w:id="1702050227">
      <w:bodyDiv w:val="1"/>
      <w:marLeft w:val="0"/>
      <w:marRight w:val="0"/>
      <w:marTop w:val="0"/>
      <w:marBottom w:val="0"/>
      <w:divBdr>
        <w:top w:val="none" w:sz="0" w:space="0" w:color="auto"/>
        <w:left w:val="none" w:sz="0" w:space="0" w:color="auto"/>
        <w:bottom w:val="none" w:sz="0" w:space="0" w:color="auto"/>
        <w:right w:val="none" w:sz="0" w:space="0" w:color="auto"/>
      </w:divBdr>
    </w:div>
    <w:div w:id="194533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lney\AppData\Roaming\Microsoft\Templates\Goal%20planning%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Goal planning form</Template>
  <TotalTime>19</TotalTime>
  <Pages>4</Pages>
  <Words>505</Words>
  <Characters>3415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HR.com</Company>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lolney</dc:creator>
  <cp:lastModifiedBy>Sargent, Vicky</cp:lastModifiedBy>
  <cp:revision>7</cp:revision>
  <cp:lastPrinted>2003-09-17T18:47:00Z</cp:lastPrinted>
  <dcterms:created xsi:type="dcterms:W3CDTF">2019-06-21T23:32:00Z</dcterms:created>
  <dcterms:modified xsi:type="dcterms:W3CDTF">2019-06-28T21:59:00Z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TC010908251033</vt:lpwstr>
  </property>
</Properties>
</file>